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8A0C9" w14:textId="77777777" w:rsidR="00D529C5" w:rsidRPr="00C61C20" w:rsidRDefault="00D529C5" w:rsidP="00D529C5">
      <w:pPr>
        <w:pStyle w:val="af5"/>
        <w:contextualSpacing/>
        <w:jc w:val="center"/>
        <w:rPr>
          <w:rFonts w:ascii="Times New Roman" w:hAnsi="Times New Roman"/>
          <w:sz w:val="26"/>
          <w:szCs w:val="26"/>
        </w:rPr>
      </w:pPr>
      <w:r w:rsidRPr="00C61C20">
        <w:rPr>
          <w:rFonts w:ascii="Times New Roman" w:hAnsi="Times New Roman"/>
          <w:sz w:val="26"/>
          <w:szCs w:val="26"/>
        </w:rPr>
        <w:t>Министерство образования Республики Беларусь</w:t>
      </w:r>
    </w:p>
    <w:p w14:paraId="71DD15DC" w14:textId="77777777" w:rsidR="00D529C5" w:rsidRPr="00C61C20" w:rsidRDefault="00D529C5" w:rsidP="00D529C5">
      <w:pPr>
        <w:pStyle w:val="af5"/>
        <w:contextualSpacing/>
        <w:jc w:val="center"/>
        <w:rPr>
          <w:rFonts w:ascii="Times New Roman" w:hAnsi="Times New Roman"/>
          <w:sz w:val="26"/>
          <w:szCs w:val="26"/>
        </w:rPr>
      </w:pPr>
      <w:r w:rsidRPr="00C61C20">
        <w:rPr>
          <w:rFonts w:ascii="Times New Roman" w:hAnsi="Times New Roman"/>
          <w:sz w:val="26"/>
          <w:szCs w:val="26"/>
        </w:rPr>
        <w:t>Учреждение образования</w:t>
      </w:r>
    </w:p>
    <w:p w14:paraId="499C86C4" w14:textId="3EAB9BAF" w:rsidR="00D529C5" w:rsidRDefault="00F821C6" w:rsidP="00D529C5">
      <w:pPr>
        <w:pStyle w:val="af5"/>
        <w:contextualSpacing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</w:t>
      </w:r>
      <w:r w:rsidR="00D529C5" w:rsidRPr="00C61C20">
        <w:rPr>
          <w:rFonts w:ascii="Times New Roman" w:hAnsi="Times New Roman"/>
          <w:sz w:val="26"/>
          <w:szCs w:val="26"/>
        </w:rPr>
        <w:t>Белорусский государственный университет информатики и радиоэлектроники</w:t>
      </w:r>
      <w:r>
        <w:rPr>
          <w:rFonts w:ascii="Times New Roman" w:hAnsi="Times New Roman"/>
          <w:sz w:val="26"/>
          <w:szCs w:val="26"/>
        </w:rPr>
        <w:t>»</w:t>
      </w:r>
    </w:p>
    <w:p w14:paraId="588050E1" w14:textId="4DABAC71" w:rsidR="00F821C6" w:rsidRPr="00C61C20" w:rsidRDefault="00F821C6" w:rsidP="00D529C5">
      <w:pPr>
        <w:pStyle w:val="af5"/>
        <w:contextualSpacing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Факультет компьютерных систем и сетей</w:t>
      </w:r>
    </w:p>
    <w:p w14:paraId="14EAF222" w14:textId="77777777" w:rsidR="00386F2F" w:rsidRDefault="00386F2F" w:rsidP="00386F2F">
      <w:pPr>
        <w:jc w:val="center"/>
        <w:rPr>
          <w:sz w:val="26"/>
          <w:szCs w:val="26"/>
        </w:rPr>
      </w:pPr>
      <w:r>
        <w:rPr>
          <w:sz w:val="26"/>
          <w:szCs w:val="26"/>
        </w:rPr>
        <w:t>Кафедра информатики</w:t>
      </w:r>
    </w:p>
    <w:p w14:paraId="1457CF88" w14:textId="77777777" w:rsidR="00386F2F" w:rsidRDefault="00386F2F" w:rsidP="00386F2F">
      <w:pPr>
        <w:jc w:val="center"/>
        <w:rPr>
          <w:sz w:val="26"/>
          <w:szCs w:val="26"/>
        </w:rPr>
      </w:pPr>
    </w:p>
    <w:p w14:paraId="1D73B4D4" w14:textId="77777777" w:rsidR="00D529C5" w:rsidRDefault="00D529C5" w:rsidP="00F821C6">
      <w:pPr>
        <w:rPr>
          <w:sz w:val="26"/>
          <w:szCs w:val="26"/>
        </w:rPr>
      </w:pPr>
    </w:p>
    <w:p w14:paraId="7AECDE49" w14:textId="77777777" w:rsidR="00386F2F" w:rsidRDefault="00386F2F" w:rsidP="00386F2F">
      <w:pPr>
        <w:jc w:val="center"/>
        <w:rPr>
          <w:sz w:val="26"/>
          <w:szCs w:val="26"/>
        </w:rPr>
      </w:pPr>
    </w:p>
    <w:p w14:paraId="6C189C57" w14:textId="77777777" w:rsidR="00386F2F" w:rsidRDefault="00386F2F" w:rsidP="00386F2F">
      <w:pPr>
        <w:jc w:val="center"/>
        <w:rPr>
          <w:sz w:val="26"/>
          <w:szCs w:val="26"/>
        </w:rPr>
      </w:pPr>
    </w:p>
    <w:p w14:paraId="07329F55" w14:textId="77777777" w:rsidR="00386F2F" w:rsidRDefault="00386F2F" w:rsidP="00386F2F">
      <w:pPr>
        <w:rPr>
          <w:sz w:val="26"/>
          <w:szCs w:val="26"/>
        </w:rPr>
      </w:pPr>
    </w:p>
    <w:p w14:paraId="3C173EBF" w14:textId="77777777" w:rsidR="00386F2F" w:rsidRDefault="00386F2F" w:rsidP="00386F2F">
      <w:pPr>
        <w:jc w:val="center"/>
        <w:rPr>
          <w:sz w:val="26"/>
          <w:szCs w:val="26"/>
        </w:rPr>
      </w:pPr>
    </w:p>
    <w:p w14:paraId="62CEE812" w14:textId="77777777" w:rsidR="00386F2F" w:rsidRDefault="00386F2F" w:rsidP="00386F2F">
      <w:pPr>
        <w:jc w:val="center"/>
        <w:rPr>
          <w:color w:val="0000FF"/>
          <w:sz w:val="26"/>
          <w:szCs w:val="26"/>
        </w:rPr>
      </w:pPr>
    </w:p>
    <w:p w14:paraId="36A9EDB4" w14:textId="77777777" w:rsidR="00386F2F" w:rsidRDefault="00386F2F" w:rsidP="00386F2F">
      <w:pPr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Курсовой проект по дисциплине: </w:t>
      </w:r>
    </w:p>
    <w:p w14:paraId="3010F333" w14:textId="25E03805" w:rsidR="00386F2F" w:rsidRDefault="00B8680D" w:rsidP="00386F2F">
      <w:pPr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«</w:t>
      </w:r>
      <w:r w:rsidR="00386F2F">
        <w:rPr>
          <w:color w:val="000000"/>
          <w:sz w:val="26"/>
          <w:szCs w:val="26"/>
        </w:rPr>
        <w:t>Программирование</w:t>
      </w:r>
      <w:r>
        <w:rPr>
          <w:color w:val="000000"/>
          <w:sz w:val="26"/>
          <w:szCs w:val="26"/>
        </w:rPr>
        <w:t>»</w:t>
      </w:r>
    </w:p>
    <w:p w14:paraId="154EB915" w14:textId="77777777" w:rsidR="00386F2F" w:rsidRDefault="00386F2F" w:rsidP="00386F2F">
      <w:pPr>
        <w:jc w:val="center"/>
        <w:rPr>
          <w:sz w:val="26"/>
          <w:szCs w:val="26"/>
        </w:rPr>
      </w:pPr>
    </w:p>
    <w:p w14:paraId="081F0E09" w14:textId="77777777" w:rsidR="00386F2F" w:rsidRDefault="00386F2F" w:rsidP="00386F2F">
      <w:pPr>
        <w:jc w:val="center"/>
        <w:rPr>
          <w:sz w:val="26"/>
          <w:szCs w:val="26"/>
        </w:rPr>
      </w:pPr>
    </w:p>
    <w:p w14:paraId="2A6A139D" w14:textId="77777777" w:rsidR="00386F2F" w:rsidRDefault="00386F2F" w:rsidP="00386F2F">
      <w:pPr>
        <w:jc w:val="center"/>
        <w:rPr>
          <w:sz w:val="26"/>
          <w:szCs w:val="26"/>
        </w:rPr>
      </w:pPr>
    </w:p>
    <w:p w14:paraId="427F252F" w14:textId="77777777" w:rsidR="00386F2F" w:rsidRDefault="00386F2F" w:rsidP="00386F2F">
      <w:pPr>
        <w:jc w:val="center"/>
        <w:rPr>
          <w:sz w:val="26"/>
          <w:szCs w:val="26"/>
        </w:rPr>
      </w:pPr>
    </w:p>
    <w:p w14:paraId="22C249ED" w14:textId="77777777" w:rsidR="00386F2F" w:rsidRDefault="00386F2F" w:rsidP="00386F2F">
      <w:pPr>
        <w:jc w:val="center"/>
        <w:rPr>
          <w:sz w:val="26"/>
          <w:szCs w:val="26"/>
        </w:rPr>
      </w:pPr>
    </w:p>
    <w:p w14:paraId="129AD860" w14:textId="77777777" w:rsidR="00386F2F" w:rsidRDefault="00386F2F" w:rsidP="00386F2F">
      <w:pPr>
        <w:jc w:val="center"/>
        <w:rPr>
          <w:sz w:val="26"/>
          <w:szCs w:val="26"/>
        </w:rPr>
      </w:pPr>
      <w:r>
        <w:rPr>
          <w:sz w:val="26"/>
          <w:szCs w:val="26"/>
        </w:rPr>
        <w:t>Пояснительная записка к курсовой работе</w:t>
      </w:r>
    </w:p>
    <w:p w14:paraId="596B9518" w14:textId="77777777" w:rsidR="00386F2F" w:rsidRDefault="00386F2F" w:rsidP="00386F2F">
      <w:pPr>
        <w:jc w:val="center"/>
        <w:rPr>
          <w:sz w:val="26"/>
          <w:szCs w:val="26"/>
        </w:rPr>
      </w:pPr>
    </w:p>
    <w:p w14:paraId="0F4398BB" w14:textId="77777777" w:rsidR="00386F2F" w:rsidRDefault="00386F2F" w:rsidP="00386F2F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Тема работы:  </w:t>
      </w:r>
    </w:p>
    <w:p w14:paraId="2F46FDB3" w14:textId="77777777" w:rsidR="00386F2F" w:rsidRPr="00386F2F" w:rsidRDefault="00386F2F" w:rsidP="00386F2F">
      <w:pPr>
        <w:jc w:val="center"/>
        <w:rPr>
          <w:sz w:val="26"/>
          <w:szCs w:val="26"/>
          <w:lang w:val="en-US"/>
        </w:rPr>
      </w:pPr>
      <w:r>
        <w:rPr>
          <w:sz w:val="26"/>
          <w:szCs w:val="26"/>
        </w:rPr>
        <w:t>«Бот-секретарь для лабораторных работ»</w:t>
      </w:r>
    </w:p>
    <w:p w14:paraId="517F859B" w14:textId="77777777" w:rsidR="00386F2F" w:rsidRDefault="00386F2F" w:rsidP="00386F2F">
      <w:pPr>
        <w:rPr>
          <w:sz w:val="26"/>
          <w:szCs w:val="26"/>
        </w:rPr>
      </w:pPr>
    </w:p>
    <w:p w14:paraId="24357363" w14:textId="77777777" w:rsidR="00386F2F" w:rsidRDefault="00386F2F" w:rsidP="00386F2F">
      <w:pPr>
        <w:rPr>
          <w:sz w:val="26"/>
          <w:szCs w:val="26"/>
        </w:rPr>
      </w:pPr>
    </w:p>
    <w:p w14:paraId="31985BE8" w14:textId="77777777" w:rsidR="00386F2F" w:rsidRDefault="00386F2F" w:rsidP="00386F2F">
      <w:pPr>
        <w:rPr>
          <w:sz w:val="26"/>
          <w:szCs w:val="26"/>
        </w:rPr>
      </w:pPr>
      <w:r>
        <w:rPr>
          <w:sz w:val="26"/>
          <w:szCs w:val="26"/>
        </w:rPr>
        <w:t xml:space="preserve"> Исполнитель</w:t>
      </w:r>
    </w:p>
    <w:p w14:paraId="3D0A9CF0" w14:textId="77777777" w:rsidR="00386F2F" w:rsidRDefault="00386F2F" w:rsidP="00386F2F">
      <w:pPr>
        <w:rPr>
          <w:sz w:val="26"/>
          <w:szCs w:val="26"/>
        </w:rPr>
      </w:pPr>
      <w:r>
        <w:rPr>
          <w:sz w:val="26"/>
          <w:szCs w:val="26"/>
        </w:rPr>
        <w:t xml:space="preserve"> студент гр. 653502               _____________________</w:t>
      </w:r>
      <w:r>
        <w:rPr>
          <w:sz w:val="26"/>
          <w:szCs w:val="26"/>
        </w:rPr>
        <w:tab/>
        <w:t xml:space="preserve"> Шилов М.Г.</w:t>
      </w:r>
    </w:p>
    <w:p w14:paraId="5B336BDE" w14:textId="77777777" w:rsidR="00386F2F" w:rsidRDefault="00386F2F" w:rsidP="00386F2F">
      <w:pPr>
        <w:rPr>
          <w:sz w:val="26"/>
          <w:szCs w:val="26"/>
        </w:rPr>
      </w:pPr>
      <w:r>
        <w:rPr>
          <w:sz w:val="26"/>
          <w:szCs w:val="26"/>
        </w:rPr>
        <w:t xml:space="preserve">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(подпись дата)</w:t>
      </w:r>
    </w:p>
    <w:p w14:paraId="5EBE04D4" w14:textId="70C0755B" w:rsidR="00386F2F" w:rsidRDefault="00BF3121" w:rsidP="00386F2F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386F2F">
        <w:rPr>
          <w:sz w:val="26"/>
          <w:szCs w:val="26"/>
        </w:rPr>
        <w:t>Руководитель</w:t>
      </w:r>
    </w:p>
    <w:p w14:paraId="3ACC2969" w14:textId="5030D2FC" w:rsidR="00386F2F" w:rsidRDefault="00386F2F" w:rsidP="00386F2F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___________</w:t>
      </w:r>
      <w:r w:rsidR="003C49BB">
        <w:rPr>
          <w:sz w:val="26"/>
          <w:szCs w:val="26"/>
        </w:rPr>
        <w:t>__________</w:t>
      </w:r>
      <w:r w:rsidR="003C49BB">
        <w:rPr>
          <w:sz w:val="26"/>
          <w:szCs w:val="26"/>
        </w:rPr>
        <w:tab/>
      </w:r>
      <w:r w:rsidR="00BF3121">
        <w:rPr>
          <w:sz w:val="26"/>
          <w:szCs w:val="26"/>
        </w:rPr>
        <w:t xml:space="preserve"> </w:t>
      </w:r>
      <w:r w:rsidR="003C49BB">
        <w:rPr>
          <w:sz w:val="26"/>
          <w:szCs w:val="26"/>
        </w:rPr>
        <w:t>Козуб В.Н.</w:t>
      </w:r>
    </w:p>
    <w:p w14:paraId="455D664E" w14:textId="2EF410E4" w:rsidR="00386F2F" w:rsidRDefault="00386F2F" w:rsidP="00386F2F">
      <w:pPr>
        <w:rPr>
          <w:sz w:val="26"/>
          <w:szCs w:val="26"/>
        </w:rPr>
      </w:pPr>
      <w:r>
        <w:rPr>
          <w:sz w:val="26"/>
          <w:szCs w:val="26"/>
        </w:rPr>
        <w:t xml:space="preserve">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C49BB"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>(подпись дата)</w:t>
      </w:r>
    </w:p>
    <w:p w14:paraId="2B2A8AEA" w14:textId="77777777" w:rsidR="00386F2F" w:rsidRDefault="00386F2F" w:rsidP="00386F2F">
      <w:pPr>
        <w:rPr>
          <w:sz w:val="26"/>
          <w:szCs w:val="26"/>
        </w:rPr>
      </w:pPr>
    </w:p>
    <w:p w14:paraId="1A1FFEEA" w14:textId="77777777" w:rsidR="00386F2F" w:rsidRDefault="00386F2F" w:rsidP="00386F2F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</w:t>
      </w:r>
    </w:p>
    <w:p w14:paraId="58830A8F" w14:textId="77777777" w:rsidR="00386F2F" w:rsidRDefault="00386F2F" w:rsidP="00386F2F">
      <w:pPr>
        <w:rPr>
          <w:sz w:val="26"/>
          <w:szCs w:val="26"/>
        </w:rPr>
      </w:pPr>
    </w:p>
    <w:p w14:paraId="3638E897" w14:textId="77777777" w:rsidR="00386F2F" w:rsidRDefault="00386F2F" w:rsidP="00386F2F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</w:t>
      </w:r>
    </w:p>
    <w:p w14:paraId="403FBE20" w14:textId="77777777" w:rsidR="00386F2F" w:rsidRDefault="00386F2F" w:rsidP="00386F2F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686DA039" w14:textId="77777777" w:rsidR="00386F2F" w:rsidRDefault="00386F2F" w:rsidP="00386F2F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______________________</w:t>
      </w:r>
    </w:p>
    <w:p w14:paraId="50A8994D" w14:textId="77777777" w:rsidR="00386F2F" w:rsidRDefault="00386F2F" w:rsidP="00386F2F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ab/>
        <w:t xml:space="preserve">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(оценка)</w:t>
      </w:r>
    </w:p>
    <w:p w14:paraId="6F0DFCB5" w14:textId="77777777" w:rsidR="00386F2F" w:rsidRDefault="00386F2F" w:rsidP="00386F2F">
      <w:pPr>
        <w:rPr>
          <w:sz w:val="26"/>
          <w:szCs w:val="26"/>
        </w:rPr>
      </w:pPr>
    </w:p>
    <w:p w14:paraId="06A48E83" w14:textId="77777777" w:rsidR="00386F2F" w:rsidRDefault="00386F2F" w:rsidP="00386F2F">
      <w:pPr>
        <w:rPr>
          <w:sz w:val="26"/>
          <w:szCs w:val="26"/>
        </w:rPr>
      </w:pPr>
    </w:p>
    <w:p w14:paraId="71FBFAA6" w14:textId="77777777" w:rsidR="00386F2F" w:rsidRDefault="00386F2F" w:rsidP="00386F2F">
      <w:pPr>
        <w:rPr>
          <w:sz w:val="26"/>
          <w:szCs w:val="26"/>
        </w:rPr>
      </w:pPr>
    </w:p>
    <w:p w14:paraId="6ACBA1F2" w14:textId="77777777" w:rsidR="00386F2F" w:rsidRDefault="00386F2F" w:rsidP="00386F2F">
      <w:pPr>
        <w:rPr>
          <w:sz w:val="26"/>
          <w:szCs w:val="26"/>
        </w:rPr>
      </w:pPr>
    </w:p>
    <w:p w14:paraId="2110B3A2" w14:textId="77777777" w:rsidR="00386F2F" w:rsidRDefault="00386F2F" w:rsidP="00386F2F">
      <w:pPr>
        <w:rPr>
          <w:sz w:val="26"/>
          <w:szCs w:val="26"/>
        </w:rPr>
      </w:pPr>
    </w:p>
    <w:p w14:paraId="18C804ED" w14:textId="77777777" w:rsidR="00386F2F" w:rsidRDefault="00386F2F" w:rsidP="00386F2F">
      <w:pPr>
        <w:rPr>
          <w:sz w:val="26"/>
          <w:szCs w:val="26"/>
        </w:rPr>
      </w:pPr>
    </w:p>
    <w:p w14:paraId="4C71BEFB" w14:textId="77777777" w:rsidR="00386F2F" w:rsidRDefault="00386F2F" w:rsidP="00386F2F">
      <w:pPr>
        <w:rPr>
          <w:sz w:val="26"/>
          <w:szCs w:val="26"/>
        </w:rPr>
      </w:pPr>
    </w:p>
    <w:p w14:paraId="42B87694" w14:textId="77777777" w:rsidR="00386F2F" w:rsidRDefault="00386F2F" w:rsidP="00386F2F">
      <w:pPr>
        <w:rPr>
          <w:sz w:val="26"/>
          <w:szCs w:val="26"/>
        </w:rPr>
      </w:pPr>
    </w:p>
    <w:p w14:paraId="39A9EBF9" w14:textId="77777777" w:rsidR="00386F2F" w:rsidRDefault="00386F2F" w:rsidP="00386F2F">
      <w:pPr>
        <w:jc w:val="center"/>
        <w:rPr>
          <w:sz w:val="26"/>
          <w:szCs w:val="26"/>
        </w:rPr>
      </w:pPr>
      <w:r>
        <w:rPr>
          <w:sz w:val="26"/>
          <w:szCs w:val="26"/>
        </w:rPr>
        <w:t>Минск</w:t>
      </w:r>
    </w:p>
    <w:p w14:paraId="21EF20B1" w14:textId="50EBFF76" w:rsidR="001026FF" w:rsidRPr="00726EF2" w:rsidRDefault="00386F2F" w:rsidP="00726EF2">
      <w:pPr>
        <w:jc w:val="center"/>
        <w:rPr>
          <w:sz w:val="26"/>
          <w:szCs w:val="26"/>
        </w:rPr>
      </w:pPr>
      <w:r>
        <w:rPr>
          <w:sz w:val="26"/>
          <w:szCs w:val="26"/>
        </w:rPr>
        <w:t>2017 год</w:t>
      </w:r>
    </w:p>
    <w:sdt>
      <w:sdtPr>
        <w:id w:val="-386184399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3AA02660" w14:textId="77777777" w:rsidR="00726EF2" w:rsidRPr="001026FF" w:rsidRDefault="00726EF2" w:rsidP="00726EF2">
          <w:pPr>
            <w:pageBreakBefore/>
            <w:jc w:val="center"/>
            <w:rPr>
              <w:b/>
              <w:sz w:val="32"/>
              <w:szCs w:val="32"/>
            </w:rPr>
            <w:sectPr w:rsidR="00726EF2" w:rsidRPr="001026FF" w:rsidSect="00DF080E">
              <w:footerReference w:type="even" r:id="rId8"/>
              <w:footerReference w:type="default" r:id="rId9"/>
              <w:footerReference w:type="first" r:id="rId10"/>
              <w:footnotePr>
                <w:pos w:val="beneathText"/>
              </w:footnotePr>
              <w:type w:val="continuous"/>
              <w:pgSz w:w="11905" w:h="16837"/>
              <w:pgMar w:top="1134" w:right="851" w:bottom="1134" w:left="1701" w:header="720" w:footer="567" w:gutter="0"/>
              <w:pgNumType w:start="1"/>
              <w:cols w:space="720"/>
              <w:titlePg/>
              <w:docGrid w:linePitch="360"/>
            </w:sectPr>
          </w:pPr>
          <w:r>
            <w:rPr>
              <w:b/>
              <w:sz w:val="32"/>
              <w:szCs w:val="32"/>
            </w:rPr>
            <w:t>Содержание</w:t>
          </w:r>
        </w:p>
        <w:p w14:paraId="1D253B66" w14:textId="2442EEDF" w:rsidR="001026FF" w:rsidRPr="00726EF2" w:rsidRDefault="001026FF" w:rsidP="00726EF2">
          <w:pPr>
            <w:pStyle w:val="af6"/>
            <w:spacing w:before="0"/>
          </w:pPr>
        </w:p>
        <w:p w14:paraId="21A69EAD" w14:textId="77777777" w:rsidR="00032854" w:rsidRPr="001E6F4C" w:rsidRDefault="001026FF">
          <w:pPr>
            <w:pStyle w:val="2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r w:rsidRPr="001E6F4C">
            <w:rPr>
              <w:b w:val="0"/>
              <w:bCs w:val="0"/>
              <w:sz w:val="28"/>
              <w:szCs w:val="28"/>
            </w:rPr>
            <w:fldChar w:fldCharType="begin"/>
          </w:r>
          <w:r w:rsidRPr="001E6F4C">
            <w:rPr>
              <w:sz w:val="28"/>
              <w:szCs w:val="28"/>
            </w:rPr>
            <w:instrText>TOC \o "1-3" \h \z \u</w:instrText>
          </w:r>
          <w:r w:rsidRPr="001E6F4C">
            <w:rPr>
              <w:b w:val="0"/>
              <w:bCs w:val="0"/>
              <w:sz w:val="28"/>
              <w:szCs w:val="28"/>
            </w:rPr>
            <w:fldChar w:fldCharType="separate"/>
          </w:r>
          <w:hyperlink w:anchor="_Toc480311999" w:history="1">
            <w:r w:rsidR="00032854" w:rsidRPr="001E6F4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032854" w:rsidRPr="001E6F4C">
              <w:rPr>
                <w:noProof/>
                <w:webHidden/>
                <w:sz w:val="28"/>
                <w:szCs w:val="28"/>
              </w:rPr>
              <w:tab/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begin"/>
            </w:r>
            <w:r w:rsidR="00032854" w:rsidRPr="001E6F4C">
              <w:rPr>
                <w:noProof/>
                <w:webHidden/>
                <w:sz w:val="28"/>
                <w:szCs w:val="28"/>
              </w:rPr>
              <w:instrText xml:space="preserve"> PAGEREF _Toc480311999 \h </w:instrText>
            </w:r>
            <w:r w:rsidR="00032854" w:rsidRPr="001E6F4C">
              <w:rPr>
                <w:noProof/>
                <w:webHidden/>
                <w:sz w:val="28"/>
                <w:szCs w:val="28"/>
              </w:rPr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7815" w:rsidRPr="001E6F4C">
              <w:rPr>
                <w:noProof/>
                <w:webHidden/>
                <w:sz w:val="28"/>
                <w:szCs w:val="28"/>
              </w:rPr>
              <w:t>3</w:t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221563" w14:textId="77777777" w:rsidR="00032854" w:rsidRPr="001E6F4C" w:rsidRDefault="009316E7">
          <w:pPr>
            <w:pStyle w:val="2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480312000" w:history="1">
            <w:r w:rsidR="00032854" w:rsidRPr="001E6F4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 Telegram</w:t>
            </w:r>
            <w:r w:rsidR="00032854" w:rsidRPr="001E6F4C">
              <w:rPr>
                <w:noProof/>
                <w:webHidden/>
                <w:sz w:val="28"/>
                <w:szCs w:val="28"/>
              </w:rPr>
              <w:tab/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begin"/>
            </w:r>
            <w:r w:rsidR="00032854" w:rsidRPr="001E6F4C">
              <w:rPr>
                <w:noProof/>
                <w:webHidden/>
                <w:sz w:val="28"/>
                <w:szCs w:val="28"/>
              </w:rPr>
              <w:instrText xml:space="preserve"> PAGEREF _Toc480312000 \h </w:instrText>
            </w:r>
            <w:r w:rsidR="00032854" w:rsidRPr="001E6F4C">
              <w:rPr>
                <w:noProof/>
                <w:webHidden/>
                <w:sz w:val="28"/>
                <w:szCs w:val="28"/>
              </w:rPr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7815" w:rsidRPr="001E6F4C">
              <w:rPr>
                <w:noProof/>
                <w:webHidden/>
                <w:sz w:val="28"/>
                <w:szCs w:val="28"/>
              </w:rPr>
              <w:t>4</w:t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9B35D5" w14:textId="77777777" w:rsidR="00032854" w:rsidRPr="001E6F4C" w:rsidRDefault="009316E7">
          <w:pPr>
            <w:pStyle w:val="2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480312001" w:history="1">
            <w:r w:rsidR="00032854" w:rsidRPr="001E6F4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1.1 Описание мессенджера</w:t>
            </w:r>
            <w:r w:rsidR="00032854" w:rsidRPr="001E6F4C">
              <w:rPr>
                <w:noProof/>
                <w:webHidden/>
                <w:sz w:val="28"/>
                <w:szCs w:val="28"/>
              </w:rPr>
              <w:tab/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begin"/>
            </w:r>
            <w:r w:rsidR="00032854" w:rsidRPr="001E6F4C">
              <w:rPr>
                <w:noProof/>
                <w:webHidden/>
                <w:sz w:val="28"/>
                <w:szCs w:val="28"/>
              </w:rPr>
              <w:instrText xml:space="preserve"> PAGEREF _Toc480312001 \h </w:instrText>
            </w:r>
            <w:r w:rsidR="00032854" w:rsidRPr="001E6F4C">
              <w:rPr>
                <w:noProof/>
                <w:webHidden/>
                <w:sz w:val="28"/>
                <w:szCs w:val="28"/>
              </w:rPr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7815" w:rsidRPr="001E6F4C">
              <w:rPr>
                <w:noProof/>
                <w:webHidden/>
                <w:sz w:val="28"/>
                <w:szCs w:val="28"/>
              </w:rPr>
              <w:t>4</w:t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6CEF12" w14:textId="77777777" w:rsidR="00032854" w:rsidRPr="001E6F4C" w:rsidRDefault="009316E7">
          <w:pPr>
            <w:pStyle w:val="2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480312002" w:history="1">
            <w:r w:rsidR="00032854" w:rsidRPr="001E6F4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1.2 Telegram боты</w:t>
            </w:r>
            <w:r w:rsidR="00032854" w:rsidRPr="001E6F4C">
              <w:rPr>
                <w:noProof/>
                <w:webHidden/>
                <w:sz w:val="28"/>
                <w:szCs w:val="28"/>
              </w:rPr>
              <w:tab/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begin"/>
            </w:r>
            <w:r w:rsidR="00032854" w:rsidRPr="001E6F4C">
              <w:rPr>
                <w:noProof/>
                <w:webHidden/>
                <w:sz w:val="28"/>
                <w:szCs w:val="28"/>
              </w:rPr>
              <w:instrText xml:space="preserve"> PAGEREF _Toc480312002 \h </w:instrText>
            </w:r>
            <w:r w:rsidR="00032854" w:rsidRPr="001E6F4C">
              <w:rPr>
                <w:noProof/>
                <w:webHidden/>
                <w:sz w:val="28"/>
                <w:szCs w:val="28"/>
              </w:rPr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7815" w:rsidRPr="001E6F4C">
              <w:rPr>
                <w:noProof/>
                <w:webHidden/>
                <w:sz w:val="28"/>
                <w:szCs w:val="28"/>
              </w:rPr>
              <w:t>4</w:t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1C2BFA" w14:textId="77777777" w:rsidR="00032854" w:rsidRPr="001E6F4C" w:rsidRDefault="009316E7">
          <w:pPr>
            <w:pStyle w:val="2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480312003" w:history="1">
            <w:r w:rsidR="00032854" w:rsidRPr="001E6F4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1.3 Создание бота</w:t>
            </w:r>
            <w:r w:rsidR="00032854" w:rsidRPr="001E6F4C">
              <w:rPr>
                <w:noProof/>
                <w:webHidden/>
                <w:sz w:val="28"/>
                <w:szCs w:val="28"/>
              </w:rPr>
              <w:tab/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begin"/>
            </w:r>
            <w:r w:rsidR="00032854" w:rsidRPr="001E6F4C">
              <w:rPr>
                <w:noProof/>
                <w:webHidden/>
                <w:sz w:val="28"/>
                <w:szCs w:val="28"/>
              </w:rPr>
              <w:instrText xml:space="preserve"> PAGEREF _Toc480312003 \h </w:instrText>
            </w:r>
            <w:r w:rsidR="00032854" w:rsidRPr="001E6F4C">
              <w:rPr>
                <w:noProof/>
                <w:webHidden/>
                <w:sz w:val="28"/>
                <w:szCs w:val="28"/>
              </w:rPr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7815" w:rsidRPr="001E6F4C">
              <w:rPr>
                <w:noProof/>
                <w:webHidden/>
                <w:sz w:val="28"/>
                <w:szCs w:val="28"/>
              </w:rPr>
              <w:t>5</w:t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CFF6A0" w14:textId="77777777" w:rsidR="00032854" w:rsidRPr="001E6F4C" w:rsidRDefault="009316E7">
          <w:pPr>
            <w:pStyle w:val="2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480312004" w:history="1">
            <w:r w:rsidR="00032854" w:rsidRPr="001E6F4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 Ruby</w:t>
            </w:r>
            <w:r w:rsidR="00032854" w:rsidRPr="001E6F4C">
              <w:rPr>
                <w:noProof/>
                <w:webHidden/>
                <w:sz w:val="28"/>
                <w:szCs w:val="28"/>
              </w:rPr>
              <w:tab/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begin"/>
            </w:r>
            <w:r w:rsidR="00032854" w:rsidRPr="001E6F4C">
              <w:rPr>
                <w:noProof/>
                <w:webHidden/>
                <w:sz w:val="28"/>
                <w:szCs w:val="28"/>
              </w:rPr>
              <w:instrText xml:space="preserve"> PAGEREF _Toc480312004 \h </w:instrText>
            </w:r>
            <w:r w:rsidR="00032854" w:rsidRPr="001E6F4C">
              <w:rPr>
                <w:noProof/>
                <w:webHidden/>
                <w:sz w:val="28"/>
                <w:szCs w:val="28"/>
              </w:rPr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7815" w:rsidRPr="001E6F4C">
              <w:rPr>
                <w:noProof/>
                <w:webHidden/>
                <w:sz w:val="28"/>
                <w:szCs w:val="28"/>
              </w:rPr>
              <w:t>6</w:t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354C0B" w14:textId="77777777" w:rsidR="00032854" w:rsidRPr="001E6F4C" w:rsidRDefault="009316E7">
          <w:pPr>
            <w:pStyle w:val="2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480312005" w:history="1">
            <w:r w:rsidR="00032854" w:rsidRPr="001E6F4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2.1 Описание языка</w:t>
            </w:r>
            <w:r w:rsidR="00032854" w:rsidRPr="001E6F4C">
              <w:rPr>
                <w:noProof/>
                <w:webHidden/>
                <w:sz w:val="28"/>
                <w:szCs w:val="28"/>
              </w:rPr>
              <w:tab/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begin"/>
            </w:r>
            <w:r w:rsidR="00032854" w:rsidRPr="001E6F4C">
              <w:rPr>
                <w:noProof/>
                <w:webHidden/>
                <w:sz w:val="28"/>
                <w:szCs w:val="28"/>
              </w:rPr>
              <w:instrText xml:space="preserve"> PAGEREF _Toc480312005 \h </w:instrText>
            </w:r>
            <w:r w:rsidR="00032854" w:rsidRPr="001E6F4C">
              <w:rPr>
                <w:noProof/>
                <w:webHidden/>
                <w:sz w:val="28"/>
                <w:szCs w:val="28"/>
              </w:rPr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7815" w:rsidRPr="001E6F4C">
              <w:rPr>
                <w:noProof/>
                <w:webHidden/>
                <w:sz w:val="28"/>
                <w:szCs w:val="28"/>
              </w:rPr>
              <w:t>6</w:t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7FF4A2" w14:textId="77777777" w:rsidR="00032854" w:rsidRPr="001E6F4C" w:rsidRDefault="009316E7">
          <w:pPr>
            <w:pStyle w:val="2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480312007" w:history="1">
            <w:r w:rsidR="00032854" w:rsidRPr="001E6F4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2.2 Взаимодействие с Bot API</w:t>
            </w:r>
            <w:r w:rsidR="00032854" w:rsidRPr="001E6F4C">
              <w:rPr>
                <w:noProof/>
                <w:webHidden/>
                <w:sz w:val="28"/>
                <w:szCs w:val="28"/>
              </w:rPr>
              <w:tab/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begin"/>
            </w:r>
            <w:r w:rsidR="00032854" w:rsidRPr="001E6F4C">
              <w:rPr>
                <w:noProof/>
                <w:webHidden/>
                <w:sz w:val="28"/>
                <w:szCs w:val="28"/>
              </w:rPr>
              <w:instrText xml:space="preserve"> PAGEREF _Toc480312007 \h </w:instrText>
            </w:r>
            <w:r w:rsidR="00032854" w:rsidRPr="001E6F4C">
              <w:rPr>
                <w:noProof/>
                <w:webHidden/>
                <w:sz w:val="28"/>
                <w:szCs w:val="28"/>
              </w:rPr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7815" w:rsidRPr="001E6F4C">
              <w:rPr>
                <w:noProof/>
                <w:webHidden/>
                <w:sz w:val="28"/>
                <w:szCs w:val="28"/>
              </w:rPr>
              <w:t>7</w:t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D8A96B" w14:textId="77777777" w:rsidR="00032854" w:rsidRPr="001E6F4C" w:rsidRDefault="009316E7">
          <w:pPr>
            <w:pStyle w:val="2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480312008" w:history="1">
            <w:r w:rsidR="00032854" w:rsidRPr="001E6F4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 Логика бота</w:t>
            </w:r>
            <w:r w:rsidR="00032854" w:rsidRPr="001E6F4C">
              <w:rPr>
                <w:noProof/>
                <w:webHidden/>
                <w:sz w:val="28"/>
                <w:szCs w:val="28"/>
              </w:rPr>
              <w:tab/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begin"/>
            </w:r>
            <w:r w:rsidR="00032854" w:rsidRPr="001E6F4C">
              <w:rPr>
                <w:noProof/>
                <w:webHidden/>
                <w:sz w:val="28"/>
                <w:szCs w:val="28"/>
              </w:rPr>
              <w:instrText xml:space="preserve"> PAGEREF _Toc480312008 \h </w:instrText>
            </w:r>
            <w:r w:rsidR="00032854" w:rsidRPr="001E6F4C">
              <w:rPr>
                <w:noProof/>
                <w:webHidden/>
                <w:sz w:val="28"/>
                <w:szCs w:val="28"/>
              </w:rPr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7815" w:rsidRPr="001E6F4C">
              <w:rPr>
                <w:noProof/>
                <w:webHidden/>
                <w:sz w:val="28"/>
                <w:szCs w:val="28"/>
              </w:rPr>
              <w:t>9</w:t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E83B0B" w14:textId="77777777" w:rsidR="00032854" w:rsidRPr="001E6F4C" w:rsidRDefault="009316E7">
          <w:pPr>
            <w:pStyle w:val="2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480312009" w:history="1">
            <w:r w:rsidR="00032854" w:rsidRPr="001E6F4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3.1 Команды</w:t>
            </w:r>
            <w:r w:rsidR="00032854" w:rsidRPr="001E6F4C">
              <w:rPr>
                <w:noProof/>
                <w:webHidden/>
                <w:sz w:val="28"/>
                <w:szCs w:val="28"/>
              </w:rPr>
              <w:tab/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begin"/>
            </w:r>
            <w:r w:rsidR="00032854" w:rsidRPr="001E6F4C">
              <w:rPr>
                <w:noProof/>
                <w:webHidden/>
                <w:sz w:val="28"/>
                <w:szCs w:val="28"/>
              </w:rPr>
              <w:instrText xml:space="preserve"> PAGEREF _Toc480312009 \h </w:instrText>
            </w:r>
            <w:r w:rsidR="00032854" w:rsidRPr="001E6F4C">
              <w:rPr>
                <w:noProof/>
                <w:webHidden/>
                <w:sz w:val="28"/>
                <w:szCs w:val="28"/>
              </w:rPr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7815" w:rsidRPr="001E6F4C">
              <w:rPr>
                <w:noProof/>
                <w:webHidden/>
                <w:sz w:val="28"/>
                <w:szCs w:val="28"/>
              </w:rPr>
              <w:t>9</w:t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5F1B9" w14:textId="77777777" w:rsidR="00032854" w:rsidRPr="001E6F4C" w:rsidRDefault="009316E7">
          <w:pPr>
            <w:pStyle w:val="2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480312014" w:history="1">
            <w:r w:rsidR="00032854" w:rsidRPr="001E6F4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3.2.1 ООП</w:t>
            </w:r>
            <w:r w:rsidR="00032854" w:rsidRPr="001E6F4C">
              <w:rPr>
                <w:noProof/>
                <w:webHidden/>
                <w:sz w:val="28"/>
                <w:szCs w:val="28"/>
              </w:rPr>
              <w:tab/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begin"/>
            </w:r>
            <w:r w:rsidR="00032854" w:rsidRPr="001E6F4C">
              <w:rPr>
                <w:noProof/>
                <w:webHidden/>
                <w:sz w:val="28"/>
                <w:szCs w:val="28"/>
              </w:rPr>
              <w:instrText xml:space="preserve"> PAGEREF _Toc480312014 \h </w:instrText>
            </w:r>
            <w:r w:rsidR="00032854" w:rsidRPr="001E6F4C">
              <w:rPr>
                <w:noProof/>
                <w:webHidden/>
                <w:sz w:val="28"/>
                <w:szCs w:val="28"/>
              </w:rPr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7815" w:rsidRPr="001E6F4C">
              <w:rPr>
                <w:noProof/>
                <w:webHidden/>
                <w:sz w:val="28"/>
                <w:szCs w:val="28"/>
              </w:rPr>
              <w:t>10</w:t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C84343" w14:textId="77777777" w:rsidR="00032854" w:rsidRPr="001E6F4C" w:rsidRDefault="009316E7">
          <w:pPr>
            <w:pStyle w:val="2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480312016" w:history="1">
            <w:r w:rsidR="00032854" w:rsidRPr="001E6F4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3.2.2 База данных</w:t>
            </w:r>
            <w:r w:rsidR="00032854" w:rsidRPr="001E6F4C">
              <w:rPr>
                <w:noProof/>
                <w:webHidden/>
                <w:sz w:val="28"/>
                <w:szCs w:val="28"/>
              </w:rPr>
              <w:tab/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begin"/>
            </w:r>
            <w:r w:rsidR="00032854" w:rsidRPr="001E6F4C">
              <w:rPr>
                <w:noProof/>
                <w:webHidden/>
                <w:sz w:val="28"/>
                <w:szCs w:val="28"/>
              </w:rPr>
              <w:instrText xml:space="preserve"> PAGEREF _Toc480312016 \h </w:instrText>
            </w:r>
            <w:r w:rsidR="00032854" w:rsidRPr="001E6F4C">
              <w:rPr>
                <w:noProof/>
                <w:webHidden/>
                <w:sz w:val="28"/>
                <w:szCs w:val="28"/>
              </w:rPr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7815" w:rsidRPr="001E6F4C">
              <w:rPr>
                <w:noProof/>
                <w:webHidden/>
                <w:sz w:val="28"/>
                <w:szCs w:val="28"/>
              </w:rPr>
              <w:t>11</w:t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E871E0" w14:textId="77777777" w:rsidR="00032854" w:rsidRPr="001E6F4C" w:rsidRDefault="009316E7">
          <w:pPr>
            <w:pStyle w:val="2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480312019" w:history="1">
            <w:r w:rsidR="00032854" w:rsidRPr="001E6F4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3.2.3 Структура программы</w:t>
            </w:r>
            <w:r w:rsidR="00032854" w:rsidRPr="001E6F4C">
              <w:rPr>
                <w:noProof/>
                <w:webHidden/>
                <w:sz w:val="28"/>
                <w:szCs w:val="28"/>
              </w:rPr>
              <w:tab/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begin"/>
            </w:r>
            <w:r w:rsidR="00032854" w:rsidRPr="001E6F4C">
              <w:rPr>
                <w:noProof/>
                <w:webHidden/>
                <w:sz w:val="28"/>
                <w:szCs w:val="28"/>
              </w:rPr>
              <w:instrText xml:space="preserve"> PAGEREF _Toc480312019 \h </w:instrText>
            </w:r>
            <w:r w:rsidR="00032854" w:rsidRPr="001E6F4C">
              <w:rPr>
                <w:noProof/>
                <w:webHidden/>
                <w:sz w:val="28"/>
                <w:szCs w:val="28"/>
              </w:rPr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7815" w:rsidRPr="001E6F4C">
              <w:rPr>
                <w:noProof/>
                <w:webHidden/>
                <w:sz w:val="28"/>
                <w:szCs w:val="28"/>
              </w:rPr>
              <w:t>11</w:t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6589C0" w14:textId="77777777" w:rsidR="00032854" w:rsidRPr="001E6F4C" w:rsidRDefault="009316E7">
          <w:pPr>
            <w:pStyle w:val="2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480312020" w:history="1">
            <w:r w:rsidR="00032854" w:rsidRPr="001E6F4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3.3 Описание работы бота</w:t>
            </w:r>
            <w:r w:rsidR="00032854" w:rsidRPr="001E6F4C">
              <w:rPr>
                <w:noProof/>
                <w:webHidden/>
                <w:sz w:val="28"/>
                <w:szCs w:val="28"/>
              </w:rPr>
              <w:tab/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begin"/>
            </w:r>
            <w:r w:rsidR="00032854" w:rsidRPr="001E6F4C">
              <w:rPr>
                <w:noProof/>
                <w:webHidden/>
                <w:sz w:val="28"/>
                <w:szCs w:val="28"/>
              </w:rPr>
              <w:instrText xml:space="preserve"> PAGEREF _Toc480312020 \h </w:instrText>
            </w:r>
            <w:r w:rsidR="00032854" w:rsidRPr="001E6F4C">
              <w:rPr>
                <w:noProof/>
                <w:webHidden/>
                <w:sz w:val="28"/>
                <w:szCs w:val="28"/>
              </w:rPr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7815" w:rsidRPr="001E6F4C">
              <w:rPr>
                <w:noProof/>
                <w:webHidden/>
                <w:sz w:val="28"/>
                <w:szCs w:val="28"/>
              </w:rPr>
              <w:t>13</w:t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624964" w14:textId="77777777" w:rsidR="00032854" w:rsidRPr="001E6F4C" w:rsidRDefault="009316E7">
          <w:pPr>
            <w:pStyle w:val="2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480312021" w:history="1">
            <w:r w:rsidR="00032854" w:rsidRPr="001E6F4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4. Heroku</w:t>
            </w:r>
            <w:r w:rsidR="00032854" w:rsidRPr="001E6F4C">
              <w:rPr>
                <w:noProof/>
                <w:webHidden/>
                <w:sz w:val="28"/>
                <w:szCs w:val="28"/>
              </w:rPr>
              <w:tab/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begin"/>
            </w:r>
            <w:r w:rsidR="00032854" w:rsidRPr="001E6F4C">
              <w:rPr>
                <w:noProof/>
                <w:webHidden/>
                <w:sz w:val="28"/>
                <w:szCs w:val="28"/>
              </w:rPr>
              <w:instrText xml:space="preserve"> PAGEREF _Toc480312021 \h </w:instrText>
            </w:r>
            <w:r w:rsidR="00032854" w:rsidRPr="001E6F4C">
              <w:rPr>
                <w:noProof/>
                <w:webHidden/>
                <w:sz w:val="28"/>
                <w:szCs w:val="28"/>
              </w:rPr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7815" w:rsidRPr="001E6F4C">
              <w:rPr>
                <w:noProof/>
                <w:webHidden/>
                <w:sz w:val="28"/>
                <w:szCs w:val="28"/>
              </w:rPr>
              <w:t>15</w:t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A65578" w14:textId="77777777" w:rsidR="00032854" w:rsidRPr="001E6F4C" w:rsidRDefault="009316E7">
          <w:pPr>
            <w:pStyle w:val="2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480312022" w:history="1">
            <w:r w:rsidR="00032854" w:rsidRPr="001E6F4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4.1 Описание работы системы</w:t>
            </w:r>
            <w:r w:rsidR="00032854" w:rsidRPr="001E6F4C">
              <w:rPr>
                <w:noProof/>
                <w:webHidden/>
                <w:sz w:val="28"/>
                <w:szCs w:val="28"/>
              </w:rPr>
              <w:tab/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begin"/>
            </w:r>
            <w:r w:rsidR="00032854" w:rsidRPr="001E6F4C">
              <w:rPr>
                <w:noProof/>
                <w:webHidden/>
                <w:sz w:val="28"/>
                <w:szCs w:val="28"/>
              </w:rPr>
              <w:instrText xml:space="preserve"> PAGEREF _Toc480312022 \h </w:instrText>
            </w:r>
            <w:r w:rsidR="00032854" w:rsidRPr="001E6F4C">
              <w:rPr>
                <w:noProof/>
                <w:webHidden/>
                <w:sz w:val="28"/>
                <w:szCs w:val="28"/>
              </w:rPr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7815" w:rsidRPr="001E6F4C">
              <w:rPr>
                <w:noProof/>
                <w:webHidden/>
                <w:sz w:val="28"/>
                <w:szCs w:val="28"/>
              </w:rPr>
              <w:t>15</w:t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29DC20" w14:textId="77777777" w:rsidR="00032854" w:rsidRPr="001E6F4C" w:rsidRDefault="009316E7">
          <w:pPr>
            <w:pStyle w:val="2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480312023" w:history="1">
            <w:r w:rsidR="00032854" w:rsidRPr="001E6F4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4.2 Создание приложения на Heroku</w:t>
            </w:r>
            <w:r w:rsidR="00032854" w:rsidRPr="001E6F4C">
              <w:rPr>
                <w:noProof/>
                <w:webHidden/>
                <w:sz w:val="28"/>
                <w:szCs w:val="28"/>
              </w:rPr>
              <w:tab/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begin"/>
            </w:r>
            <w:r w:rsidR="00032854" w:rsidRPr="001E6F4C">
              <w:rPr>
                <w:noProof/>
                <w:webHidden/>
                <w:sz w:val="28"/>
                <w:szCs w:val="28"/>
              </w:rPr>
              <w:instrText xml:space="preserve"> PAGEREF _Toc480312023 \h </w:instrText>
            </w:r>
            <w:r w:rsidR="00032854" w:rsidRPr="001E6F4C">
              <w:rPr>
                <w:noProof/>
                <w:webHidden/>
                <w:sz w:val="28"/>
                <w:szCs w:val="28"/>
              </w:rPr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7815" w:rsidRPr="001E6F4C">
              <w:rPr>
                <w:noProof/>
                <w:webHidden/>
                <w:sz w:val="28"/>
                <w:szCs w:val="28"/>
              </w:rPr>
              <w:t>16</w:t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EE7118" w14:textId="77777777" w:rsidR="00032854" w:rsidRPr="001E6F4C" w:rsidRDefault="009316E7">
          <w:pPr>
            <w:pStyle w:val="2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480312024" w:history="1">
            <w:r w:rsidR="00032854" w:rsidRPr="001E6F4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4.3 Развёртывание бота</w:t>
            </w:r>
            <w:r w:rsidR="00032854" w:rsidRPr="001E6F4C">
              <w:rPr>
                <w:noProof/>
                <w:webHidden/>
                <w:sz w:val="28"/>
                <w:szCs w:val="28"/>
              </w:rPr>
              <w:tab/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begin"/>
            </w:r>
            <w:r w:rsidR="00032854" w:rsidRPr="001E6F4C">
              <w:rPr>
                <w:noProof/>
                <w:webHidden/>
                <w:sz w:val="28"/>
                <w:szCs w:val="28"/>
              </w:rPr>
              <w:instrText xml:space="preserve"> PAGEREF _Toc480312024 \h </w:instrText>
            </w:r>
            <w:r w:rsidR="00032854" w:rsidRPr="001E6F4C">
              <w:rPr>
                <w:noProof/>
                <w:webHidden/>
                <w:sz w:val="28"/>
                <w:szCs w:val="28"/>
              </w:rPr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7815" w:rsidRPr="001E6F4C">
              <w:rPr>
                <w:noProof/>
                <w:webHidden/>
                <w:sz w:val="28"/>
                <w:szCs w:val="28"/>
              </w:rPr>
              <w:t>16</w:t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758BC5" w14:textId="77777777" w:rsidR="00032854" w:rsidRPr="001E6F4C" w:rsidRDefault="009316E7">
          <w:pPr>
            <w:pStyle w:val="2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480312025" w:history="1">
            <w:r w:rsidR="00032854" w:rsidRPr="001E6F4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Выводы</w:t>
            </w:r>
            <w:r w:rsidR="00032854" w:rsidRPr="001E6F4C">
              <w:rPr>
                <w:noProof/>
                <w:webHidden/>
                <w:sz w:val="28"/>
                <w:szCs w:val="28"/>
              </w:rPr>
              <w:tab/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begin"/>
            </w:r>
            <w:r w:rsidR="00032854" w:rsidRPr="001E6F4C">
              <w:rPr>
                <w:noProof/>
                <w:webHidden/>
                <w:sz w:val="28"/>
                <w:szCs w:val="28"/>
              </w:rPr>
              <w:instrText xml:space="preserve"> PAGEREF _Toc480312025 \h </w:instrText>
            </w:r>
            <w:r w:rsidR="00032854" w:rsidRPr="001E6F4C">
              <w:rPr>
                <w:noProof/>
                <w:webHidden/>
                <w:sz w:val="28"/>
                <w:szCs w:val="28"/>
              </w:rPr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7815" w:rsidRPr="001E6F4C">
              <w:rPr>
                <w:noProof/>
                <w:webHidden/>
                <w:sz w:val="28"/>
                <w:szCs w:val="28"/>
              </w:rPr>
              <w:t>18</w:t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7FED8B" w14:textId="77777777" w:rsidR="00032854" w:rsidRPr="001E6F4C" w:rsidRDefault="009316E7">
          <w:pPr>
            <w:pStyle w:val="21"/>
            <w:tabs>
              <w:tab w:val="right" w:leader="dot" w:pos="9343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</w:rPr>
          </w:pPr>
          <w:hyperlink w:anchor="_Toc480312026" w:history="1">
            <w:r w:rsidR="00032854" w:rsidRPr="001E6F4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032854" w:rsidRPr="001E6F4C">
              <w:rPr>
                <w:noProof/>
                <w:webHidden/>
                <w:sz w:val="28"/>
                <w:szCs w:val="28"/>
              </w:rPr>
              <w:tab/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begin"/>
            </w:r>
            <w:r w:rsidR="00032854" w:rsidRPr="001E6F4C">
              <w:rPr>
                <w:noProof/>
                <w:webHidden/>
                <w:sz w:val="28"/>
                <w:szCs w:val="28"/>
              </w:rPr>
              <w:instrText xml:space="preserve"> PAGEREF _Toc480312026 \h </w:instrText>
            </w:r>
            <w:r w:rsidR="00032854" w:rsidRPr="001E6F4C">
              <w:rPr>
                <w:noProof/>
                <w:webHidden/>
                <w:sz w:val="28"/>
                <w:szCs w:val="28"/>
              </w:rPr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7815" w:rsidRPr="001E6F4C">
              <w:rPr>
                <w:noProof/>
                <w:webHidden/>
                <w:sz w:val="28"/>
                <w:szCs w:val="28"/>
              </w:rPr>
              <w:t>19</w:t>
            </w:r>
            <w:r w:rsidR="00032854" w:rsidRPr="001E6F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646B28" w14:textId="3508D839" w:rsidR="001026FF" w:rsidRPr="001E6F4C" w:rsidRDefault="001026FF">
          <w:pPr>
            <w:rPr>
              <w:b/>
              <w:bCs/>
              <w:noProof/>
              <w:sz w:val="28"/>
              <w:szCs w:val="28"/>
            </w:rPr>
          </w:pPr>
          <w:r w:rsidRPr="001E6F4C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DC5DE45" w14:textId="2BA39267" w:rsidR="00DF080E" w:rsidRPr="001E6F4C" w:rsidRDefault="00DF080E" w:rsidP="00386F2F">
      <w:pPr>
        <w:rPr>
          <w:sz w:val="28"/>
          <w:szCs w:val="28"/>
        </w:rPr>
      </w:pPr>
    </w:p>
    <w:p w14:paraId="4864B285" w14:textId="77777777" w:rsidR="00DF080E" w:rsidRPr="00DF080E" w:rsidRDefault="00DF080E" w:rsidP="00DF080E"/>
    <w:p w14:paraId="4E988C0D" w14:textId="77777777" w:rsidR="00DF080E" w:rsidRPr="00DF080E" w:rsidRDefault="00DF080E" w:rsidP="00DF080E"/>
    <w:p w14:paraId="69D87A66" w14:textId="77777777" w:rsidR="00DF080E" w:rsidRPr="00DF080E" w:rsidRDefault="00DF080E" w:rsidP="00DF080E"/>
    <w:p w14:paraId="1637F2F3" w14:textId="77777777" w:rsidR="00DF080E" w:rsidRPr="00DF080E" w:rsidRDefault="00DF080E" w:rsidP="00DF080E"/>
    <w:p w14:paraId="1675AB4D" w14:textId="77777777" w:rsidR="00DF080E" w:rsidRPr="00DF080E" w:rsidRDefault="00DF080E" w:rsidP="00DF080E"/>
    <w:p w14:paraId="257C5858" w14:textId="77777777" w:rsidR="00DF080E" w:rsidRPr="00DF080E" w:rsidRDefault="00DF080E" w:rsidP="00DF080E"/>
    <w:p w14:paraId="319F15C1" w14:textId="77777777" w:rsidR="00DF080E" w:rsidRPr="00DF080E" w:rsidRDefault="00DF080E" w:rsidP="00DF080E"/>
    <w:p w14:paraId="40C7E785" w14:textId="77777777" w:rsidR="00DF080E" w:rsidRPr="00DF080E" w:rsidRDefault="00DF080E" w:rsidP="00DF080E"/>
    <w:p w14:paraId="1D592C28" w14:textId="77777777" w:rsidR="00DF080E" w:rsidRPr="00DF080E" w:rsidRDefault="00DF080E" w:rsidP="00DF080E"/>
    <w:p w14:paraId="6E023A88" w14:textId="77777777" w:rsidR="00DF080E" w:rsidRPr="00DF080E" w:rsidRDefault="00DF080E" w:rsidP="00DF080E"/>
    <w:p w14:paraId="3261E5CF" w14:textId="77777777" w:rsidR="00DF080E" w:rsidRPr="00DF080E" w:rsidRDefault="00DF080E" w:rsidP="00DF080E"/>
    <w:p w14:paraId="29BBE733" w14:textId="77777777" w:rsidR="00DF080E" w:rsidRPr="00DF080E" w:rsidRDefault="00DF080E" w:rsidP="00DF080E"/>
    <w:p w14:paraId="50407041" w14:textId="77777777" w:rsidR="00DF080E" w:rsidRPr="00DF080E" w:rsidRDefault="00DF080E" w:rsidP="00DF080E"/>
    <w:p w14:paraId="7471E2E0" w14:textId="77777777" w:rsidR="00DF080E" w:rsidRPr="00DF080E" w:rsidRDefault="00DF080E" w:rsidP="00DF080E"/>
    <w:p w14:paraId="029BECBE" w14:textId="77777777" w:rsidR="00DF080E" w:rsidRPr="00DF080E" w:rsidRDefault="00DF080E" w:rsidP="00DF080E"/>
    <w:p w14:paraId="53312914" w14:textId="77777777" w:rsidR="00DF080E" w:rsidRPr="00DF080E" w:rsidRDefault="00DF080E" w:rsidP="00DF080E"/>
    <w:p w14:paraId="7FDB0CF9" w14:textId="77777777" w:rsidR="00DF080E" w:rsidRPr="00DF080E" w:rsidRDefault="00DF080E" w:rsidP="00DF080E"/>
    <w:p w14:paraId="04DA8D7D" w14:textId="77777777" w:rsidR="00DF080E" w:rsidRPr="00DF080E" w:rsidRDefault="00DF080E" w:rsidP="00DF080E"/>
    <w:p w14:paraId="3D344BD7" w14:textId="4F72A1D1" w:rsidR="001026FF" w:rsidRPr="00DF080E" w:rsidRDefault="00DF080E" w:rsidP="00DF080E">
      <w:pPr>
        <w:tabs>
          <w:tab w:val="left" w:pos="6407"/>
        </w:tabs>
      </w:pPr>
      <w:r>
        <w:tab/>
      </w:r>
    </w:p>
    <w:p w14:paraId="0D7EFD02" w14:textId="29A6A01E" w:rsidR="00386F2F" w:rsidRDefault="00726EF2" w:rsidP="00726EF2">
      <w:pPr>
        <w:pStyle w:val="2"/>
        <w:pageBreakBefore/>
        <w:tabs>
          <w:tab w:val="left" w:pos="0"/>
        </w:tabs>
        <w:jc w:val="center"/>
        <w:rPr>
          <w:rFonts w:ascii="Times New Roman" w:hAnsi="Times New Roman" w:cs="Times New Roman"/>
          <w:i w:val="0"/>
        </w:rPr>
      </w:pPr>
      <w:bookmarkStart w:id="0" w:name="_Toc480311999"/>
      <w:r>
        <w:rPr>
          <w:rFonts w:ascii="Times New Roman" w:hAnsi="Times New Roman" w:cs="Times New Roman"/>
          <w:i w:val="0"/>
        </w:rPr>
        <w:lastRenderedPageBreak/>
        <w:t>Введение</w:t>
      </w:r>
      <w:bookmarkEnd w:id="0"/>
    </w:p>
    <w:p w14:paraId="129EBAE7" w14:textId="77777777" w:rsidR="00726EF2" w:rsidRPr="00726EF2" w:rsidRDefault="00726EF2" w:rsidP="00726EF2"/>
    <w:p w14:paraId="5BBCDD83" w14:textId="3D7FB646" w:rsidR="00386F2F" w:rsidRDefault="00D529C5" w:rsidP="00386F2F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Толчком </w:t>
      </w:r>
      <w:r w:rsidR="004436A4">
        <w:rPr>
          <w:sz w:val="28"/>
          <w:szCs w:val="28"/>
        </w:rPr>
        <w:t>к написанию</w:t>
      </w:r>
      <w:r>
        <w:rPr>
          <w:sz w:val="28"/>
          <w:szCs w:val="28"/>
        </w:rPr>
        <w:t xml:space="preserve"> </w:t>
      </w:r>
      <w:r w:rsidR="00B84388">
        <w:rPr>
          <w:sz w:val="28"/>
          <w:szCs w:val="28"/>
        </w:rPr>
        <w:t>данной</w:t>
      </w:r>
      <w:r>
        <w:rPr>
          <w:sz w:val="28"/>
          <w:szCs w:val="28"/>
        </w:rPr>
        <w:t xml:space="preserve"> курсовой работы </w:t>
      </w:r>
      <w:r w:rsidR="00050128">
        <w:rPr>
          <w:sz w:val="28"/>
          <w:szCs w:val="28"/>
        </w:rPr>
        <w:t xml:space="preserve">послужило </w:t>
      </w:r>
      <w:r>
        <w:rPr>
          <w:sz w:val="28"/>
          <w:szCs w:val="28"/>
        </w:rPr>
        <w:t xml:space="preserve">увеличившееся количество предметов с лабораторными работами в университете. В связи с чем стало сложнее планировать своё свободное время и </w:t>
      </w:r>
      <w:r w:rsidR="004436A4">
        <w:rPr>
          <w:sz w:val="28"/>
          <w:szCs w:val="28"/>
        </w:rPr>
        <w:t>распределять его для выполнения лабораторных работ</w:t>
      </w:r>
      <w:r>
        <w:rPr>
          <w:sz w:val="28"/>
          <w:szCs w:val="28"/>
        </w:rPr>
        <w:t xml:space="preserve"> по каждому из предметов.</w:t>
      </w:r>
    </w:p>
    <w:p w14:paraId="778AD5BC" w14:textId="03BD4B97" w:rsidR="00050128" w:rsidRDefault="00050128" w:rsidP="00386F2F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Например, в этом семестре у меня</w:t>
      </w:r>
      <w:r w:rsidR="00DB3932">
        <w:rPr>
          <w:sz w:val="28"/>
          <w:szCs w:val="28"/>
        </w:rPr>
        <w:t xml:space="preserve"> есть</w:t>
      </w:r>
      <w:r>
        <w:rPr>
          <w:sz w:val="28"/>
          <w:szCs w:val="28"/>
        </w:rPr>
        <w:t xml:space="preserve"> три предмета с лабораторными работами: «Основы алгоритмизации и программирования» (7 лабораторных работ), «Программирование» (7 лабораторных работ) и «Инструменты и средства программирования» (8 лабораторных работ). Возникает вопрос: в каком порядке и количестве необходимо делать лабораторные работы?</w:t>
      </w:r>
    </w:p>
    <w:p w14:paraId="243683C3" w14:textId="77777777" w:rsidR="00386F2F" w:rsidRDefault="00386F2F" w:rsidP="00386F2F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</w:t>
      </w:r>
      <w:r w:rsidR="00D529C5">
        <w:rPr>
          <w:sz w:val="28"/>
          <w:szCs w:val="28"/>
        </w:rPr>
        <w:t>курсовой работы</w:t>
      </w:r>
      <w:r>
        <w:rPr>
          <w:sz w:val="28"/>
          <w:szCs w:val="28"/>
        </w:rPr>
        <w:t xml:space="preserve"> является разработка </w:t>
      </w:r>
      <w:r w:rsidR="00D529C5">
        <w:rPr>
          <w:sz w:val="28"/>
          <w:szCs w:val="28"/>
        </w:rPr>
        <w:t>бота, кото</w:t>
      </w:r>
      <w:r w:rsidR="00050128">
        <w:rPr>
          <w:sz w:val="28"/>
          <w:szCs w:val="28"/>
        </w:rPr>
        <w:t>рый будет сообщать о количестве лабораторных работ по каждому предмету, которые должны быть сданы к текущему моменту для успешного окончания семестра.</w:t>
      </w:r>
    </w:p>
    <w:p w14:paraId="22E6B758" w14:textId="46170A20" w:rsidR="004436A4" w:rsidRDefault="00B84388" w:rsidP="00386F2F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Я решил использовать Telegram в качестве платформы для своего бота по нескольким причинам: я регулярно пользуюсь им в качестве своего основного мессенджера, а также Telegram предоставляет API для ботов, что упрощает разработку.</w:t>
      </w:r>
    </w:p>
    <w:p w14:paraId="5A698A0F" w14:textId="4273835D" w:rsidR="00386F2F" w:rsidRDefault="00B84388" w:rsidP="00386F2F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В качестве языка программирования используется Ruby.</w:t>
      </w:r>
    </w:p>
    <w:p w14:paraId="1C1BD805" w14:textId="1DD9DA6A" w:rsidR="00B84388" w:rsidRDefault="00B84388" w:rsidP="00386F2F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Для того, чтобы бот работал круглосуточно, используется платформа Heroku.</w:t>
      </w:r>
    </w:p>
    <w:p w14:paraId="1DE24076" w14:textId="77777777" w:rsidR="00386F2F" w:rsidRDefault="00386F2F" w:rsidP="00386F2F">
      <w:pPr>
        <w:rPr>
          <w:sz w:val="28"/>
          <w:szCs w:val="28"/>
        </w:rPr>
      </w:pPr>
    </w:p>
    <w:p w14:paraId="0BCFAEA2" w14:textId="77777777" w:rsidR="00386F2F" w:rsidRDefault="00386F2F" w:rsidP="00386F2F">
      <w:pPr>
        <w:rPr>
          <w:sz w:val="28"/>
          <w:szCs w:val="28"/>
        </w:rPr>
      </w:pPr>
    </w:p>
    <w:p w14:paraId="396B466F" w14:textId="77777777" w:rsidR="00386F2F" w:rsidRDefault="00386F2F" w:rsidP="00386F2F">
      <w:pPr>
        <w:rPr>
          <w:sz w:val="28"/>
          <w:szCs w:val="28"/>
        </w:rPr>
      </w:pPr>
    </w:p>
    <w:p w14:paraId="6379D209" w14:textId="77777777" w:rsidR="00386F2F" w:rsidRDefault="00386F2F" w:rsidP="00386F2F">
      <w:pPr>
        <w:rPr>
          <w:sz w:val="28"/>
          <w:szCs w:val="28"/>
        </w:rPr>
      </w:pPr>
    </w:p>
    <w:p w14:paraId="537B8892" w14:textId="77777777" w:rsidR="00386F2F" w:rsidRDefault="00386F2F" w:rsidP="00386F2F"/>
    <w:p w14:paraId="4533390F" w14:textId="77777777" w:rsidR="00386F2F" w:rsidRDefault="00386F2F" w:rsidP="00386F2F"/>
    <w:p w14:paraId="5920BD21" w14:textId="77777777" w:rsidR="00386F2F" w:rsidRDefault="00386F2F" w:rsidP="00386F2F"/>
    <w:p w14:paraId="58047C2B" w14:textId="77777777" w:rsidR="00386F2F" w:rsidRDefault="00386F2F" w:rsidP="00386F2F"/>
    <w:p w14:paraId="3F1C6E04" w14:textId="77777777" w:rsidR="00386F2F" w:rsidRDefault="00386F2F" w:rsidP="00386F2F"/>
    <w:p w14:paraId="40B5549D" w14:textId="77777777" w:rsidR="00386F2F" w:rsidRDefault="00386F2F" w:rsidP="00386F2F"/>
    <w:p w14:paraId="077BD79E" w14:textId="77777777" w:rsidR="00386F2F" w:rsidRDefault="00386F2F" w:rsidP="00386F2F"/>
    <w:p w14:paraId="350B6DF0" w14:textId="77777777" w:rsidR="00386F2F" w:rsidRDefault="00386F2F" w:rsidP="00386F2F"/>
    <w:p w14:paraId="12856A1B" w14:textId="77777777" w:rsidR="00386F2F" w:rsidRDefault="00386F2F" w:rsidP="00386F2F"/>
    <w:p w14:paraId="23444016" w14:textId="77777777" w:rsidR="00386F2F" w:rsidRDefault="00386F2F" w:rsidP="00386F2F"/>
    <w:p w14:paraId="0C5B6144" w14:textId="77777777" w:rsidR="00386F2F" w:rsidRDefault="00386F2F" w:rsidP="00386F2F"/>
    <w:p w14:paraId="28AF15F1" w14:textId="77777777" w:rsidR="00386F2F" w:rsidRDefault="00386F2F" w:rsidP="00386F2F"/>
    <w:p w14:paraId="5FE986C8" w14:textId="77777777" w:rsidR="00386F2F" w:rsidRDefault="00386F2F" w:rsidP="00386F2F"/>
    <w:p w14:paraId="1CE48465" w14:textId="77777777" w:rsidR="00386F2F" w:rsidRDefault="00386F2F" w:rsidP="00386F2F"/>
    <w:p w14:paraId="05B7D316" w14:textId="77777777" w:rsidR="00386F2F" w:rsidRDefault="00386F2F" w:rsidP="00386F2F"/>
    <w:p w14:paraId="7829B5E6" w14:textId="77777777" w:rsidR="00386F2F" w:rsidRDefault="00386F2F" w:rsidP="00386F2F"/>
    <w:p w14:paraId="7334409F" w14:textId="77777777" w:rsidR="00386F2F" w:rsidRDefault="00386F2F" w:rsidP="00386F2F"/>
    <w:p w14:paraId="36A00E92" w14:textId="77777777" w:rsidR="00386F2F" w:rsidRDefault="00386F2F" w:rsidP="00386F2F"/>
    <w:p w14:paraId="355BC5CA" w14:textId="77777777" w:rsidR="00386F2F" w:rsidRDefault="00386F2F" w:rsidP="00386F2F"/>
    <w:p w14:paraId="1CBFAC8E" w14:textId="77777777" w:rsidR="00386F2F" w:rsidRDefault="00386F2F" w:rsidP="00386F2F"/>
    <w:p w14:paraId="268F0EAE" w14:textId="77777777" w:rsidR="00386F2F" w:rsidRDefault="00386F2F" w:rsidP="00386F2F"/>
    <w:p w14:paraId="5932F111" w14:textId="170D2F4A" w:rsidR="00386F2F" w:rsidRDefault="00386F2F" w:rsidP="00726EF2">
      <w:pPr>
        <w:pStyle w:val="2"/>
        <w:keepNext w:val="0"/>
        <w:pageBreakBefore/>
        <w:tabs>
          <w:tab w:val="left" w:pos="0"/>
        </w:tabs>
        <w:jc w:val="center"/>
        <w:rPr>
          <w:rFonts w:ascii="Times New Roman" w:hAnsi="Times New Roman"/>
          <w:i w:val="0"/>
          <w:iCs w:val="0"/>
        </w:rPr>
      </w:pPr>
      <w:bookmarkStart w:id="1" w:name="_Toc480202438"/>
      <w:bookmarkStart w:id="2" w:name="_Toc480308744"/>
      <w:bookmarkStart w:id="3" w:name="_Toc480312000"/>
      <w:r>
        <w:rPr>
          <w:rFonts w:ascii="Times New Roman" w:hAnsi="Times New Roman"/>
          <w:i w:val="0"/>
          <w:iCs w:val="0"/>
        </w:rPr>
        <w:lastRenderedPageBreak/>
        <w:t>1</w:t>
      </w:r>
      <w:r w:rsidR="0069634B">
        <w:rPr>
          <w:rFonts w:ascii="Times New Roman" w:hAnsi="Times New Roman"/>
          <w:i w:val="0"/>
          <w:iCs w:val="0"/>
        </w:rPr>
        <w:t>.</w:t>
      </w:r>
      <w:r>
        <w:rPr>
          <w:rFonts w:ascii="Times New Roman" w:hAnsi="Times New Roman"/>
          <w:i w:val="0"/>
          <w:iCs w:val="0"/>
        </w:rPr>
        <w:t xml:space="preserve"> </w:t>
      </w:r>
      <w:bookmarkEnd w:id="1"/>
      <w:bookmarkEnd w:id="2"/>
      <w:r w:rsidR="00726EF2">
        <w:rPr>
          <w:rFonts w:ascii="Times New Roman" w:hAnsi="Times New Roman"/>
          <w:i w:val="0"/>
          <w:iCs w:val="0"/>
        </w:rPr>
        <w:t>Telegram</w:t>
      </w:r>
      <w:bookmarkEnd w:id="3"/>
    </w:p>
    <w:p w14:paraId="1256FA70" w14:textId="57AD265A" w:rsidR="00386F2F" w:rsidRDefault="00386F2F" w:rsidP="00726EF2">
      <w:pPr>
        <w:pStyle w:val="2"/>
        <w:numPr>
          <w:ilvl w:val="3"/>
          <w:numId w:val="1"/>
        </w:numPr>
        <w:spacing w:before="0" w:after="0"/>
        <w:ind w:firstLine="709"/>
        <w:rPr>
          <w:rFonts w:ascii="Times New Roman" w:hAnsi="Times New Roman"/>
          <w:i w:val="0"/>
          <w:iCs w:val="0"/>
        </w:rPr>
      </w:pPr>
      <w:bookmarkStart w:id="4" w:name="_Toc480202439"/>
      <w:bookmarkStart w:id="5" w:name="_Toc480308745"/>
      <w:bookmarkStart w:id="6" w:name="_Toc480312001"/>
      <w:r>
        <w:rPr>
          <w:rFonts w:ascii="Times New Roman" w:hAnsi="Times New Roman"/>
          <w:i w:val="0"/>
          <w:iCs w:val="0"/>
        </w:rPr>
        <w:t xml:space="preserve">1.1 </w:t>
      </w:r>
      <w:bookmarkEnd w:id="4"/>
      <w:r w:rsidR="00B84388">
        <w:rPr>
          <w:rFonts w:ascii="Times New Roman" w:hAnsi="Times New Roman"/>
          <w:i w:val="0"/>
          <w:iCs w:val="0"/>
        </w:rPr>
        <w:t>Описание мессенджера</w:t>
      </w:r>
      <w:bookmarkEnd w:id="5"/>
      <w:bookmarkEnd w:id="6"/>
    </w:p>
    <w:p w14:paraId="0CE7F5E6" w14:textId="77D7A4F0" w:rsidR="00A76330" w:rsidRDefault="00A76330" w:rsidP="00726EF2">
      <w:pPr>
        <w:ind w:firstLine="709"/>
        <w:jc w:val="both"/>
        <w:rPr>
          <w:iCs/>
          <w:sz w:val="28"/>
          <w:szCs w:val="28"/>
        </w:rPr>
      </w:pPr>
      <w:r w:rsidRPr="00A76330">
        <w:rPr>
          <w:b/>
          <w:iCs/>
          <w:sz w:val="28"/>
          <w:szCs w:val="28"/>
        </w:rPr>
        <w:t>Telegram</w:t>
      </w:r>
      <w:r w:rsidRPr="00A76330">
        <w:rPr>
          <w:iCs/>
          <w:sz w:val="28"/>
          <w:szCs w:val="28"/>
        </w:rPr>
        <w:t xml:space="preserve"> — бесплатный кроссплатформенный мессенджер для смартфонов и других устройств, позволяющий обмениваться текстовыми сообщениями и ме</w:t>
      </w:r>
      <w:r>
        <w:rPr>
          <w:iCs/>
          <w:sz w:val="28"/>
          <w:szCs w:val="28"/>
        </w:rPr>
        <w:t>диафайлами различных форматов</w:t>
      </w:r>
      <w:r w:rsidRPr="00A76330">
        <w:rPr>
          <w:iCs/>
          <w:sz w:val="28"/>
          <w:szCs w:val="28"/>
        </w:rPr>
        <w:t>. Используются проприетарная серверная часть c закрытым кодом, работающая на мощностях нескольких компаний США и Германии, и несколько клиентов с открытым исходным кодом, в том числе под GNU GPL.</w:t>
      </w:r>
      <w:r>
        <w:rPr>
          <w:iCs/>
          <w:sz w:val="28"/>
          <w:szCs w:val="28"/>
        </w:rPr>
        <w:t xml:space="preserve"> </w:t>
      </w:r>
    </w:p>
    <w:p w14:paraId="28878119" w14:textId="77777777" w:rsidR="00A76330" w:rsidRDefault="00A76330" w:rsidP="00726EF2">
      <w:pPr>
        <w:ind w:firstLine="709"/>
        <w:jc w:val="both"/>
        <w:rPr>
          <w:iCs/>
          <w:sz w:val="28"/>
          <w:szCs w:val="28"/>
        </w:rPr>
      </w:pPr>
      <w:r w:rsidRPr="00A76330">
        <w:rPr>
          <w:iCs/>
          <w:sz w:val="28"/>
          <w:szCs w:val="28"/>
        </w:rPr>
        <w:t xml:space="preserve">Учётные записи пользователей привязываются к телефонным номерам, что является одним из самых существенных аргументов критиков Telegram, поскольку это не обеспечивает полной анонимности при общении. При регистрации в сервисе и последующих авторизациях новых устройств, производится проверка телефонного номера через отправку SMS-сообщения с кодом (на некоторых </w:t>
      </w:r>
      <w:r>
        <w:rPr>
          <w:iCs/>
          <w:sz w:val="28"/>
          <w:szCs w:val="28"/>
        </w:rPr>
        <w:t>операционных системах</w:t>
      </w:r>
      <w:r w:rsidRPr="00A76330">
        <w:rPr>
          <w:iCs/>
          <w:sz w:val="28"/>
          <w:szCs w:val="28"/>
        </w:rPr>
        <w:t xml:space="preserve"> — перехватывается приложением) или телефонный </w:t>
      </w:r>
      <w:r>
        <w:rPr>
          <w:iCs/>
          <w:sz w:val="28"/>
          <w:szCs w:val="28"/>
        </w:rPr>
        <w:t xml:space="preserve">вызов. </w:t>
      </w:r>
    </w:p>
    <w:p w14:paraId="56FE4A76" w14:textId="71705F97" w:rsidR="00A76330" w:rsidRDefault="00A76330" w:rsidP="00726EF2">
      <w:pPr>
        <w:ind w:firstLine="709"/>
        <w:jc w:val="both"/>
        <w:rPr>
          <w:iCs/>
          <w:sz w:val="28"/>
          <w:szCs w:val="28"/>
        </w:rPr>
      </w:pPr>
      <w:r w:rsidRPr="00A76330">
        <w:rPr>
          <w:iCs/>
          <w:sz w:val="28"/>
          <w:szCs w:val="28"/>
        </w:rPr>
        <w:t>Количество активных пользователей сервиса на февраль 2016 года сост</w:t>
      </w:r>
      <w:r>
        <w:rPr>
          <w:iCs/>
          <w:sz w:val="28"/>
          <w:szCs w:val="28"/>
        </w:rPr>
        <w:t>авляло более 100 млн человек</w:t>
      </w:r>
      <w:r w:rsidRPr="00A76330">
        <w:rPr>
          <w:iCs/>
          <w:sz w:val="28"/>
          <w:szCs w:val="28"/>
        </w:rPr>
        <w:t xml:space="preserve">, а количество ежедневно пересылаемых сообщений достигло </w:t>
      </w:r>
      <w:r>
        <w:rPr>
          <w:iCs/>
          <w:sz w:val="28"/>
          <w:szCs w:val="28"/>
        </w:rPr>
        <w:t>10 миллиардов на август 2015</w:t>
      </w:r>
      <w:r w:rsidRPr="00A76330">
        <w:rPr>
          <w:iCs/>
          <w:sz w:val="28"/>
          <w:szCs w:val="28"/>
        </w:rPr>
        <w:t>.</w:t>
      </w:r>
    </w:p>
    <w:p w14:paraId="0E7E2CF9" w14:textId="77777777" w:rsidR="00593D7C" w:rsidRDefault="00A76330" w:rsidP="00726EF2">
      <w:pPr>
        <w:ind w:firstLine="709"/>
        <w:jc w:val="both"/>
        <w:rPr>
          <w:iCs/>
          <w:sz w:val="28"/>
          <w:szCs w:val="28"/>
        </w:rPr>
      </w:pPr>
      <w:r w:rsidRPr="00A76330">
        <w:rPr>
          <w:iCs/>
          <w:sz w:val="28"/>
          <w:szCs w:val="28"/>
        </w:rPr>
        <w:t>Для мессенджера был создан протокол MTProto, предполагающий использование нескольких протоколов шифрования. При авторизации и аутентификации используются алгоритмы RSA-</w:t>
      </w:r>
      <w:r>
        <w:rPr>
          <w:iCs/>
          <w:sz w:val="28"/>
          <w:szCs w:val="28"/>
        </w:rPr>
        <w:t>2048, DH-2048 для шифрования</w:t>
      </w:r>
      <w:r w:rsidRPr="00A76330">
        <w:rPr>
          <w:iCs/>
          <w:sz w:val="28"/>
          <w:szCs w:val="28"/>
        </w:rPr>
        <w:t>, при передаче сообщений протокола в сеть они шифруются AES с ключом, известным клиенту и серверу. Также применяются криптографические хеш-алгоритмы SHA-1 и MD5.</w:t>
      </w:r>
      <w:r>
        <w:rPr>
          <w:iCs/>
          <w:sz w:val="28"/>
          <w:szCs w:val="28"/>
        </w:rPr>
        <w:t xml:space="preserve"> </w:t>
      </w:r>
    </w:p>
    <w:p w14:paraId="08956274" w14:textId="19900CAC" w:rsidR="00593D7C" w:rsidRDefault="00A76330" w:rsidP="00726EF2">
      <w:pPr>
        <w:ind w:firstLine="709"/>
        <w:jc w:val="both"/>
        <w:rPr>
          <w:iCs/>
          <w:sz w:val="28"/>
          <w:szCs w:val="28"/>
        </w:rPr>
      </w:pPr>
      <w:r w:rsidRPr="00A76330">
        <w:rPr>
          <w:iCs/>
          <w:sz w:val="28"/>
          <w:szCs w:val="28"/>
        </w:rPr>
        <w:t>Безопасность от перехвата пересылаемых сообщений со стороны сервера Telegram обеспечивается лишь в режиме «секретных» чатов (Secret Chats), доступном с 8 октября 2013 года. Этот режим реализует шифрование, при котором лишь отправитель и получатель обладают общим ключом (end-to-end шифрование), с применением алгоритма AES-256 в режиме IGE (англ. Infinite Garble Extension) для пересылаемых сообщений. В отличие от обычного режима, сообщения в секретных чатах не расшифровываются сервером, история переписки сохраняется лишь на тех двух устройствах, на которых был создан чат.</w:t>
      </w:r>
      <w:r>
        <w:rPr>
          <w:iCs/>
          <w:sz w:val="28"/>
          <w:szCs w:val="28"/>
        </w:rPr>
        <w:t xml:space="preserve"> </w:t>
      </w:r>
    </w:p>
    <w:p w14:paraId="7B4980F6" w14:textId="65EEA007" w:rsidR="00A76330" w:rsidRDefault="00A76330" w:rsidP="00726EF2">
      <w:pPr>
        <w:ind w:firstLine="709"/>
        <w:jc w:val="both"/>
        <w:rPr>
          <w:iCs/>
          <w:sz w:val="28"/>
          <w:szCs w:val="28"/>
        </w:rPr>
      </w:pPr>
      <w:r w:rsidRPr="00A76330">
        <w:rPr>
          <w:iCs/>
          <w:sz w:val="28"/>
          <w:szCs w:val="28"/>
        </w:rPr>
        <w:t>При обмене файлами можно как отправить файлы с устройства, так и искать медиаконтент в интернете, в том случае, если используется мобильная версия для iOS или Android. Размер передаваемых файлов ограничен 1,5 Гб. Программа использует систему докачки файлов после обрыва связи</w:t>
      </w:r>
      <w:r>
        <w:rPr>
          <w:iCs/>
          <w:sz w:val="28"/>
          <w:szCs w:val="28"/>
        </w:rPr>
        <w:t xml:space="preserve">. </w:t>
      </w:r>
    </w:p>
    <w:p w14:paraId="7F1016F1" w14:textId="4DE5606B" w:rsidR="00A76330" w:rsidRDefault="00A76330" w:rsidP="00726EF2">
      <w:pPr>
        <w:ind w:firstLine="709"/>
        <w:jc w:val="both"/>
        <w:rPr>
          <w:iCs/>
          <w:sz w:val="28"/>
          <w:szCs w:val="28"/>
        </w:rPr>
      </w:pPr>
      <w:r w:rsidRPr="00A76330">
        <w:rPr>
          <w:iCs/>
          <w:sz w:val="28"/>
          <w:szCs w:val="28"/>
        </w:rPr>
        <w:t xml:space="preserve">Имеется возможность организовывать </w:t>
      </w:r>
      <w:r>
        <w:rPr>
          <w:iCs/>
          <w:sz w:val="28"/>
          <w:szCs w:val="28"/>
        </w:rPr>
        <w:t>мультичаты до 200 участников</w:t>
      </w:r>
      <w:r w:rsidRPr="00A76330">
        <w:rPr>
          <w:iCs/>
          <w:sz w:val="28"/>
          <w:szCs w:val="28"/>
        </w:rPr>
        <w:t>, начиная с ноября 2015 года, супергруппы до 1000 участников</w:t>
      </w:r>
      <w:r>
        <w:rPr>
          <w:iCs/>
          <w:sz w:val="28"/>
          <w:szCs w:val="28"/>
        </w:rPr>
        <w:t xml:space="preserve">, </w:t>
      </w:r>
      <w:r w:rsidRPr="00A76330">
        <w:rPr>
          <w:iCs/>
          <w:sz w:val="28"/>
          <w:szCs w:val="28"/>
        </w:rPr>
        <w:t xml:space="preserve">с 14 марта 2016 — </w:t>
      </w:r>
      <w:r>
        <w:rPr>
          <w:iCs/>
          <w:sz w:val="28"/>
          <w:szCs w:val="28"/>
        </w:rPr>
        <w:t>супергруппы до 5000 участников.</w:t>
      </w:r>
    </w:p>
    <w:p w14:paraId="6FDBE958" w14:textId="77777777" w:rsidR="00726EF2" w:rsidRDefault="00726EF2" w:rsidP="00726EF2">
      <w:pPr>
        <w:ind w:firstLine="709"/>
        <w:jc w:val="both"/>
        <w:rPr>
          <w:iCs/>
          <w:sz w:val="28"/>
          <w:szCs w:val="28"/>
        </w:rPr>
      </w:pPr>
    </w:p>
    <w:p w14:paraId="1D076E91" w14:textId="49A19A66" w:rsidR="00D70FC3" w:rsidRPr="00726EF2" w:rsidRDefault="00D70FC3" w:rsidP="00726EF2">
      <w:pPr>
        <w:pStyle w:val="2"/>
        <w:tabs>
          <w:tab w:val="left" w:pos="0"/>
        </w:tabs>
        <w:spacing w:before="0" w:after="0"/>
        <w:ind w:firstLine="709"/>
        <w:rPr>
          <w:rFonts w:ascii="Times New Roman" w:hAnsi="Times New Roman"/>
          <w:i w:val="0"/>
          <w:iCs w:val="0"/>
        </w:rPr>
      </w:pPr>
      <w:bookmarkStart w:id="7" w:name="_Toc480308746"/>
      <w:bookmarkStart w:id="8" w:name="_Toc480312002"/>
      <w:r>
        <w:rPr>
          <w:rFonts w:ascii="Times New Roman" w:hAnsi="Times New Roman"/>
          <w:i w:val="0"/>
          <w:iCs w:val="0"/>
        </w:rPr>
        <w:t>1.2 Telegram боты</w:t>
      </w:r>
      <w:bookmarkEnd w:id="7"/>
      <w:bookmarkEnd w:id="8"/>
    </w:p>
    <w:p w14:paraId="7D00D6E0" w14:textId="77777777" w:rsidR="00962278" w:rsidRDefault="00593D7C" w:rsidP="00726EF2">
      <w:pPr>
        <w:ind w:firstLine="709"/>
        <w:jc w:val="both"/>
        <w:rPr>
          <w:iCs/>
          <w:sz w:val="28"/>
          <w:szCs w:val="28"/>
        </w:rPr>
      </w:pPr>
      <w:r w:rsidRPr="00593D7C">
        <w:rPr>
          <w:iCs/>
          <w:sz w:val="28"/>
          <w:szCs w:val="28"/>
        </w:rPr>
        <w:t>При помощи специального API</w:t>
      </w:r>
      <w:r w:rsidR="00D70FC3">
        <w:rPr>
          <w:iCs/>
          <w:sz w:val="28"/>
          <w:szCs w:val="28"/>
        </w:rPr>
        <w:t xml:space="preserve"> (Bot API)</w:t>
      </w:r>
      <w:r w:rsidRPr="00593D7C">
        <w:rPr>
          <w:iCs/>
          <w:sz w:val="28"/>
          <w:szCs w:val="28"/>
        </w:rPr>
        <w:t xml:space="preserve"> сторонние разработчики могут создавать «ботов», специальные аккаунты,</w:t>
      </w:r>
      <w:r>
        <w:rPr>
          <w:iCs/>
          <w:sz w:val="28"/>
          <w:szCs w:val="28"/>
        </w:rPr>
        <w:t xml:space="preserve"> управляемые программами</w:t>
      </w:r>
      <w:r w:rsidRPr="00593D7C">
        <w:rPr>
          <w:iCs/>
          <w:sz w:val="28"/>
          <w:szCs w:val="28"/>
        </w:rPr>
        <w:t xml:space="preserve">. Типичные боты отвечают на специальные команды в персональных и </w:t>
      </w:r>
      <w:r w:rsidRPr="00593D7C">
        <w:rPr>
          <w:iCs/>
          <w:sz w:val="28"/>
          <w:szCs w:val="28"/>
        </w:rPr>
        <w:lastRenderedPageBreak/>
        <w:t>групповых чатах, также они могут осуществлять поиск в интернете или выполнять иные задачи, применяются в развлекательных целях или в бизнесе.</w:t>
      </w:r>
    </w:p>
    <w:p w14:paraId="3A026B95" w14:textId="5FAAD72E" w:rsidR="00CE3A0F" w:rsidRDefault="00962278" w:rsidP="00726EF2">
      <w:pPr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Б</w:t>
      </w:r>
      <w:r w:rsidRPr="00962278">
        <w:rPr>
          <w:iCs/>
          <w:sz w:val="28"/>
          <w:szCs w:val="28"/>
        </w:rPr>
        <w:t>оты — особые аккаунты, которые не требуют номера телефона при создании. По сути, эти аккаунты играют роль интерфейса к сервису, который работает на удалённом сервер</w:t>
      </w:r>
      <w:r>
        <w:rPr>
          <w:iCs/>
          <w:sz w:val="28"/>
          <w:szCs w:val="28"/>
        </w:rPr>
        <w:t>е.</w:t>
      </w:r>
    </w:p>
    <w:p w14:paraId="290A1639" w14:textId="77777777" w:rsidR="00962278" w:rsidRDefault="00962278" w:rsidP="00726EF2">
      <w:pPr>
        <w:ind w:firstLine="709"/>
        <w:jc w:val="both"/>
        <w:rPr>
          <w:iCs/>
          <w:sz w:val="28"/>
          <w:szCs w:val="28"/>
        </w:rPr>
      </w:pPr>
    </w:p>
    <w:p w14:paraId="017A794E" w14:textId="528C5F2E" w:rsidR="00962278" w:rsidRDefault="00962278" w:rsidP="00726EF2">
      <w:pPr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Отличия ботов от обычных аккаунтов:</w:t>
      </w:r>
    </w:p>
    <w:p w14:paraId="7614C9DB" w14:textId="1C947483" w:rsidR="00962278" w:rsidRPr="00962278" w:rsidRDefault="00962278" w:rsidP="00726EF2">
      <w:pPr>
        <w:pStyle w:val="af4"/>
        <w:numPr>
          <w:ilvl w:val="0"/>
          <w:numId w:val="10"/>
        </w:numPr>
        <w:tabs>
          <w:tab w:val="left" w:pos="851"/>
        </w:tabs>
        <w:ind w:left="0" w:firstLine="709"/>
        <w:jc w:val="both"/>
        <w:rPr>
          <w:color w:val="000000"/>
          <w:sz w:val="28"/>
          <w:szCs w:val="28"/>
        </w:rPr>
      </w:pPr>
      <w:r w:rsidRPr="00962278">
        <w:rPr>
          <w:color w:val="000000"/>
          <w:sz w:val="28"/>
          <w:szCs w:val="28"/>
        </w:rPr>
        <w:t>У ботов нет статусов «онлайн» и «был в сети», вместо этого отображается надпись «bot».</w:t>
      </w:r>
    </w:p>
    <w:p w14:paraId="1690C4A2" w14:textId="17C0E6D6" w:rsidR="00962278" w:rsidRPr="00962278" w:rsidRDefault="00962278" w:rsidP="00726EF2">
      <w:pPr>
        <w:pStyle w:val="af4"/>
        <w:numPr>
          <w:ilvl w:val="0"/>
          <w:numId w:val="10"/>
        </w:numPr>
        <w:tabs>
          <w:tab w:val="left" w:pos="851"/>
        </w:tabs>
        <w:ind w:left="0" w:firstLine="709"/>
        <w:jc w:val="both"/>
        <w:rPr>
          <w:color w:val="000000"/>
          <w:sz w:val="28"/>
          <w:szCs w:val="28"/>
        </w:rPr>
      </w:pPr>
      <w:r w:rsidRPr="00962278">
        <w:rPr>
          <w:color w:val="000000"/>
          <w:sz w:val="28"/>
          <w:szCs w:val="28"/>
        </w:rPr>
        <w:t>Для ботов выделено ограниченное место на серверах — все сообщения буду</w:t>
      </w:r>
      <w:r w:rsidR="00E65997">
        <w:rPr>
          <w:color w:val="000000"/>
          <w:sz w:val="28"/>
          <w:szCs w:val="28"/>
        </w:rPr>
        <w:t>т</w:t>
      </w:r>
      <w:r w:rsidRPr="00962278">
        <w:rPr>
          <w:color w:val="000000"/>
          <w:sz w:val="28"/>
          <w:szCs w:val="28"/>
        </w:rPr>
        <w:t xml:space="preserve"> удалены по прошествии определённого срока после обработки.</w:t>
      </w:r>
    </w:p>
    <w:p w14:paraId="4AD427E2" w14:textId="696C07A4" w:rsidR="00962278" w:rsidRPr="00962278" w:rsidRDefault="00962278" w:rsidP="00726EF2">
      <w:pPr>
        <w:pStyle w:val="af4"/>
        <w:numPr>
          <w:ilvl w:val="0"/>
          <w:numId w:val="10"/>
        </w:numPr>
        <w:tabs>
          <w:tab w:val="left" w:pos="851"/>
        </w:tabs>
        <w:ind w:left="0" w:firstLine="709"/>
        <w:jc w:val="both"/>
        <w:rPr>
          <w:color w:val="000000"/>
          <w:sz w:val="28"/>
          <w:szCs w:val="28"/>
        </w:rPr>
      </w:pPr>
      <w:r w:rsidRPr="00962278">
        <w:rPr>
          <w:color w:val="000000"/>
          <w:sz w:val="28"/>
          <w:szCs w:val="28"/>
        </w:rPr>
        <w:t>Боты не могут сами начать общение с пользователем. Пользователь дол</w:t>
      </w:r>
      <w:r w:rsidR="00FB0D00">
        <w:rPr>
          <w:color w:val="000000"/>
          <w:sz w:val="28"/>
          <w:szCs w:val="28"/>
        </w:rPr>
        <w:t xml:space="preserve">жен либо добавить </w:t>
      </w:r>
      <w:r w:rsidRPr="00962278">
        <w:rPr>
          <w:color w:val="000000"/>
          <w:sz w:val="28"/>
          <w:szCs w:val="28"/>
        </w:rPr>
        <w:t>бота в группу, либо первым начать с ним диалог. Для этого можно использовать ссылки вида</w:t>
      </w:r>
      <w:r w:rsidRPr="00962278">
        <w:rPr>
          <w:rStyle w:val="apple-converted-space"/>
          <w:color w:val="000000"/>
          <w:sz w:val="28"/>
          <w:szCs w:val="28"/>
        </w:rPr>
        <w:t> </w:t>
      </w:r>
      <w:r w:rsidRPr="00962278">
        <w:rPr>
          <w:rStyle w:val="HTML1"/>
          <w:rFonts w:ascii="Times New Roman" w:hAnsi="Times New Roman" w:cs="Times New Roman"/>
          <w:color w:val="8D1A38"/>
          <w:sz w:val="28"/>
          <w:szCs w:val="28"/>
        </w:rPr>
        <w:t>telegram.me/&lt;bot_username&gt;</w:t>
      </w:r>
      <w:r w:rsidRPr="00962278">
        <w:rPr>
          <w:rStyle w:val="apple-converted-space"/>
          <w:color w:val="000000"/>
          <w:sz w:val="28"/>
          <w:szCs w:val="28"/>
        </w:rPr>
        <w:t> </w:t>
      </w:r>
      <w:r w:rsidRPr="00962278">
        <w:rPr>
          <w:color w:val="000000"/>
          <w:sz w:val="28"/>
          <w:szCs w:val="28"/>
        </w:rPr>
        <w:t>или поиск по имени пользователя.</w:t>
      </w:r>
    </w:p>
    <w:p w14:paraId="43642C5E" w14:textId="50D2CB13" w:rsidR="00962278" w:rsidRDefault="00962278" w:rsidP="00726EF2">
      <w:pPr>
        <w:pStyle w:val="af4"/>
        <w:numPr>
          <w:ilvl w:val="0"/>
          <w:numId w:val="10"/>
        </w:numPr>
        <w:tabs>
          <w:tab w:val="left" w:pos="851"/>
        </w:tabs>
        <w:ind w:left="0" w:firstLine="709"/>
        <w:jc w:val="both"/>
        <w:rPr>
          <w:color w:val="000000"/>
          <w:sz w:val="28"/>
          <w:szCs w:val="28"/>
        </w:rPr>
      </w:pPr>
      <w:r w:rsidRPr="00962278">
        <w:rPr>
          <w:color w:val="000000"/>
          <w:sz w:val="28"/>
          <w:szCs w:val="28"/>
        </w:rPr>
        <w:t>Имя пользователя у робота должно заканчиваться на «bot» (например,</w:t>
      </w:r>
      <w:r w:rsidRPr="00962278">
        <w:rPr>
          <w:rStyle w:val="apple-converted-space"/>
          <w:color w:val="000000"/>
          <w:sz w:val="28"/>
          <w:szCs w:val="28"/>
        </w:rPr>
        <w:t> </w:t>
      </w:r>
      <w:hyperlink r:id="rId11" w:history="1">
        <w:r w:rsidRPr="00962278">
          <w:rPr>
            <w:rStyle w:val="a3"/>
            <w:color w:val="2E87CA"/>
            <w:sz w:val="28"/>
            <w:szCs w:val="28"/>
          </w:rPr>
          <w:t>@TriviaBot</w:t>
        </w:r>
      </w:hyperlink>
      <w:r w:rsidRPr="00962278">
        <w:rPr>
          <w:color w:val="000000"/>
          <w:sz w:val="28"/>
          <w:szCs w:val="28"/>
        </w:rPr>
        <w:t>,</w:t>
      </w:r>
      <w:r w:rsidRPr="00962278">
        <w:rPr>
          <w:rStyle w:val="apple-converted-space"/>
          <w:color w:val="000000"/>
          <w:sz w:val="28"/>
          <w:szCs w:val="28"/>
        </w:rPr>
        <w:t> </w:t>
      </w:r>
      <w:hyperlink r:id="rId12" w:history="1">
        <w:r w:rsidRPr="00962278">
          <w:rPr>
            <w:rStyle w:val="a3"/>
            <w:color w:val="2E87CA"/>
            <w:sz w:val="28"/>
            <w:szCs w:val="28"/>
          </w:rPr>
          <w:t>@gadalka_bot</w:t>
        </w:r>
      </w:hyperlink>
      <w:r w:rsidRPr="00962278">
        <w:rPr>
          <w:color w:val="000000"/>
          <w:sz w:val="28"/>
          <w:szCs w:val="28"/>
        </w:rPr>
        <w:t>).</w:t>
      </w:r>
    </w:p>
    <w:p w14:paraId="41C56F32" w14:textId="77777777" w:rsidR="00962278" w:rsidRPr="00962278" w:rsidRDefault="00962278" w:rsidP="00726EF2">
      <w:pPr>
        <w:pStyle w:val="af4"/>
        <w:ind w:left="0" w:firstLine="709"/>
        <w:rPr>
          <w:color w:val="000000"/>
          <w:sz w:val="28"/>
          <w:szCs w:val="28"/>
        </w:rPr>
      </w:pPr>
    </w:p>
    <w:p w14:paraId="2E63B089" w14:textId="373604FE" w:rsidR="00D70FC3" w:rsidRPr="00D70FC3" w:rsidRDefault="00D70FC3" w:rsidP="00726EF2">
      <w:pPr>
        <w:pStyle w:val="2"/>
        <w:tabs>
          <w:tab w:val="left" w:pos="0"/>
        </w:tabs>
        <w:spacing w:before="0" w:after="0"/>
        <w:ind w:firstLine="709"/>
        <w:rPr>
          <w:rFonts w:ascii="Times New Roman" w:hAnsi="Times New Roman"/>
          <w:i w:val="0"/>
          <w:iCs w:val="0"/>
        </w:rPr>
      </w:pPr>
      <w:bookmarkStart w:id="9" w:name="_Toc480308747"/>
      <w:bookmarkStart w:id="10" w:name="_Toc480312003"/>
      <w:bookmarkStart w:id="11" w:name="_Toc480202440"/>
      <w:r>
        <w:rPr>
          <w:rFonts w:ascii="Times New Roman" w:hAnsi="Times New Roman"/>
          <w:i w:val="0"/>
          <w:iCs w:val="0"/>
        </w:rPr>
        <w:t>1.3 Создание бота</w:t>
      </w:r>
      <w:bookmarkEnd w:id="9"/>
      <w:bookmarkEnd w:id="10"/>
    </w:p>
    <w:p w14:paraId="41784206" w14:textId="6619FD1D" w:rsidR="00D70FC3" w:rsidRDefault="00CE3A0F" w:rsidP="00726EF2">
      <w:pPr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Для того</w:t>
      </w:r>
      <w:r w:rsidR="00962278">
        <w:rPr>
          <w:iCs/>
          <w:sz w:val="28"/>
          <w:szCs w:val="28"/>
        </w:rPr>
        <w:t xml:space="preserve">, чтобы создать бота в Telegram, необходимо написать </w:t>
      </w:r>
      <w:r w:rsidR="00FB0D00">
        <w:rPr>
          <w:iCs/>
          <w:sz w:val="28"/>
          <w:szCs w:val="28"/>
        </w:rPr>
        <w:t>боту</w:t>
      </w:r>
      <w:r w:rsidR="00962278">
        <w:rPr>
          <w:iCs/>
          <w:sz w:val="28"/>
          <w:szCs w:val="28"/>
        </w:rPr>
        <w:t xml:space="preserve"> </w:t>
      </w:r>
      <w:r w:rsidR="00FB0D00">
        <w:rPr>
          <w:iCs/>
          <w:sz w:val="28"/>
          <w:szCs w:val="28"/>
        </w:rPr>
        <w:t xml:space="preserve"> </w:t>
      </w:r>
      <w:hyperlink r:id="rId13" w:history="1">
        <w:r w:rsidR="00962278" w:rsidRPr="00A038B9">
          <w:rPr>
            <w:rStyle w:val="a3"/>
            <w:iCs/>
            <w:sz w:val="28"/>
            <w:szCs w:val="28"/>
          </w:rPr>
          <w:t>@BotFather</w:t>
        </w:r>
      </w:hyperlink>
      <w:r w:rsidR="00962278">
        <w:rPr>
          <w:iCs/>
          <w:sz w:val="28"/>
          <w:szCs w:val="28"/>
        </w:rPr>
        <w:t xml:space="preserve"> и следовать его инструкциям.</w:t>
      </w:r>
    </w:p>
    <w:p w14:paraId="10EB43F1" w14:textId="06A88630" w:rsidR="00593D7C" w:rsidRDefault="00962278" w:rsidP="00726EF2">
      <w:pPr>
        <w:ind w:firstLine="709"/>
        <w:jc w:val="both"/>
        <w:rPr>
          <w:rStyle w:val="apple-converted-space"/>
          <w:color w:val="000000"/>
          <w:sz w:val="28"/>
          <w:szCs w:val="28"/>
        </w:rPr>
      </w:pPr>
      <w:r>
        <w:rPr>
          <w:iCs/>
          <w:sz w:val="28"/>
          <w:szCs w:val="28"/>
        </w:rPr>
        <w:t xml:space="preserve">Отправляем ему команду «/newbot», которая создаёт нового бота. В ответ на эту команду </w:t>
      </w:r>
      <w:hyperlink r:id="rId14" w:history="1">
        <w:r w:rsidR="00A038B9" w:rsidRPr="00A038B9">
          <w:rPr>
            <w:rStyle w:val="a3"/>
            <w:iCs/>
            <w:sz w:val="28"/>
            <w:szCs w:val="28"/>
          </w:rPr>
          <w:t>@BotFather</w:t>
        </w:r>
      </w:hyperlink>
      <w:r w:rsidR="00A038B9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просит нас ввести имя бота, которое будет служить его адресом в Telegram (</w:t>
      </w:r>
      <w:r w:rsidRPr="00962278">
        <w:rPr>
          <w:rStyle w:val="HTML1"/>
          <w:rFonts w:ascii="Times New Roman" w:hAnsi="Times New Roman" w:cs="Times New Roman"/>
          <w:color w:val="8D1A38"/>
          <w:sz w:val="28"/>
          <w:szCs w:val="28"/>
        </w:rPr>
        <w:t>telegram.me/&lt;</w:t>
      </w:r>
      <w:r>
        <w:rPr>
          <w:rStyle w:val="HTML1"/>
          <w:rFonts w:ascii="Times New Roman" w:hAnsi="Times New Roman" w:cs="Times New Roman"/>
          <w:color w:val="8D1A38"/>
          <w:sz w:val="28"/>
          <w:szCs w:val="28"/>
        </w:rPr>
        <w:t>имя_бота</w:t>
      </w:r>
      <w:r w:rsidRPr="00962278">
        <w:rPr>
          <w:rStyle w:val="HTML1"/>
          <w:rFonts w:ascii="Times New Roman" w:hAnsi="Times New Roman" w:cs="Times New Roman"/>
          <w:color w:val="8D1A38"/>
          <w:sz w:val="28"/>
          <w:szCs w:val="28"/>
        </w:rPr>
        <w:t>&gt;</w:t>
      </w:r>
      <w:r>
        <w:rPr>
          <w:rStyle w:val="HTML1"/>
          <w:rFonts w:ascii="Times New Roman" w:hAnsi="Times New Roman" w:cs="Times New Roman"/>
          <w:color w:val="8D1A38"/>
          <w:sz w:val="28"/>
          <w:szCs w:val="28"/>
        </w:rPr>
        <w:t>)</w:t>
      </w:r>
      <w:r>
        <w:rPr>
          <w:rStyle w:val="apple-converted-space"/>
          <w:color w:val="000000"/>
          <w:sz w:val="28"/>
          <w:szCs w:val="28"/>
        </w:rPr>
        <w:t xml:space="preserve">. Данное имя должно быть уникальным и оканчиваться на «bot». </w:t>
      </w:r>
      <w:r w:rsidR="00A038B9">
        <w:rPr>
          <w:rStyle w:val="apple-converted-space"/>
          <w:color w:val="000000"/>
          <w:sz w:val="28"/>
          <w:szCs w:val="28"/>
        </w:rPr>
        <w:t xml:space="preserve">Создадим бота с именем EasyLabBot – данное имя свободно. </w:t>
      </w:r>
      <w:hyperlink r:id="rId15" w:history="1">
        <w:r w:rsidR="00A038B9" w:rsidRPr="00A038B9">
          <w:rPr>
            <w:rStyle w:val="a3"/>
            <w:iCs/>
            <w:sz w:val="28"/>
            <w:szCs w:val="28"/>
          </w:rPr>
          <w:t>@BotFather</w:t>
        </w:r>
      </w:hyperlink>
      <w:r w:rsidR="00A038B9">
        <w:rPr>
          <w:iCs/>
          <w:sz w:val="28"/>
          <w:szCs w:val="28"/>
        </w:rPr>
        <w:t xml:space="preserve"> </w:t>
      </w:r>
      <w:r w:rsidR="00A038B9">
        <w:rPr>
          <w:rStyle w:val="apple-converted-space"/>
          <w:color w:val="000000"/>
          <w:sz w:val="28"/>
          <w:szCs w:val="28"/>
        </w:rPr>
        <w:t xml:space="preserve">сообщает нам, что бот успешно создан и доступен по ссылке </w:t>
      </w:r>
      <w:r w:rsidR="00A038B9" w:rsidRPr="00A038B9">
        <w:rPr>
          <w:rStyle w:val="HTML1"/>
          <w:rFonts w:ascii="Times New Roman" w:hAnsi="Times New Roman" w:cs="Times New Roman"/>
          <w:color w:val="8D1A38"/>
          <w:sz w:val="28"/>
          <w:szCs w:val="28"/>
        </w:rPr>
        <w:t>telegram.me/EasyLabBot</w:t>
      </w:r>
      <w:r w:rsidR="00A038B9">
        <w:rPr>
          <w:rStyle w:val="apple-converted-space"/>
          <w:color w:val="000000"/>
          <w:sz w:val="28"/>
          <w:szCs w:val="28"/>
        </w:rPr>
        <w:t xml:space="preserve">. Также он отправляет нам HTTP API token, который необходим для доступа к нашему боту. </w:t>
      </w:r>
    </w:p>
    <w:p w14:paraId="58F6CA73" w14:textId="665E9666" w:rsidR="00A038B9" w:rsidRDefault="00A038B9" w:rsidP="00726EF2">
      <w:pPr>
        <w:ind w:firstLine="709"/>
        <w:jc w:val="both"/>
        <w:rPr>
          <w:rStyle w:val="apple-converted-space"/>
          <w:color w:val="000000"/>
          <w:sz w:val="28"/>
          <w:szCs w:val="28"/>
        </w:rPr>
      </w:pPr>
      <w:r>
        <w:rPr>
          <w:rStyle w:val="apple-converted-space"/>
          <w:color w:val="000000"/>
          <w:sz w:val="28"/>
          <w:szCs w:val="28"/>
        </w:rPr>
        <w:t xml:space="preserve">Однако, если </w:t>
      </w:r>
      <w:r w:rsidR="003E66C5">
        <w:rPr>
          <w:rStyle w:val="apple-converted-space"/>
          <w:color w:val="000000"/>
          <w:sz w:val="28"/>
          <w:szCs w:val="28"/>
        </w:rPr>
        <w:t>отправить</w:t>
      </w:r>
      <w:r>
        <w:rPr>
          <w:rStyle w:val="apple-converted-space"/>
          <w:color w:val="000000"/>
          <w:sz w:val="28"/>
          <w:szCs w:val="28"/>
        </w:rPr>
        <w:t xml:space="preserve"> сообщение нашему боту, </w:t>
      </w:r>
      <w:r w:rsidR="003E66C5">
        <w:rPr>
          <w:rStyle w:val="apple-converted-space"/>
          <w:color w:val="000000"/>
          <w:sz w:val="28"/>
          <w:szCs w:val="28"/>
        </w:rPr>
        <w:t>то никакого ответа не последует</w:t>
      </w:r>
      <w:r>
        <w:rPr>
          <w:rStyle w:val="apple-converted-space"/>
          <w:color w:val="000000"/>
          <w:sz w:val="28"/>
          <w:szCs w:val="28"/>
        </w:rPr>
        <w:t xml:space="preserve">, так как мы не прописали в него никакой логики. </w:t>
      </w:r>
      <w:r w:rsidR="003E66C5">
        <w:rPr>
          <w:rStyle w:val="apple-converted-space"/>
          <w:color w:val="000000"/>
          <w:sz w:val="28"/>
          <w:szCs w:val="28"/>
        </w:rPr>
        <w:t>Логику бота будем писать на Ruby</w:t>
      </w:r>
    </w:p>
    <w:p w14:paraId="4311A255" w14:textId="380A1856" w:rsidR="003E66C5" w:rsidRDefault="003E66C5" w:rsidP="00726EF2">
      <w:pPr>
        <w:pStyle w:val="2"/>
        <w:keepNext w:val="0"/>
        <w:pageBreakBefore/>
        <w:numPr>
          <w:ilvl w:val="0"/>
          <w:numId w:val="0"/>
        </w:numPr>
        <w:jc w:val="center"/>
        <w:rPr>
          <w:rFonts w:ascii="Times New Roman" w:hAnsi="Times New Roman"/>
          <w:i w:val="0"/>
          <w:iCs w:val="0"/>
        </w:rPr>
      </w:pPr>
      <w:bookmarkStart w:id="12" w:name="_Toc480308748"/>
      <w:bookmarkStart w:id="13" w:name="_Toc480312004"/>
      <w:r>
        <w:rPr>
          <w:rFonts w:ascii="Times New Roman" w:hAnsi="Times New Roman"/>
          <w:i w:val="0"/>
          <w:iCs w:val="0"/>
        </w:rPr>
        <w:lastRenderedPageBreak/>
        <w:t>2</w:t>
      </w:r>
      <w:r w:rsidR="0069634B">
        <w:rPr>
          <w:rFonts w:ascii="Times New Roman" w:hAnsi="Times New Roman"/>
          <w:i w:val="0"/>
          <w:iCs w:val="0"/>
        </w:rPr>
        <w:t>.</w:t>
      </w:r>
      <w:r>
        <w:rPr>
          <w:rFonts w:ascii="Times New Roman" w:hAnsi="Times New Roman"/>
          <w:i w:val="0"/>
          <w:iCs w:val="0"/>
        </w:rPr>
        <w:t xml:space="preserve"> Ruby</w:t>
      </w:r>
      <w:bookmarkEnd w:id="12"/>
      <w:bookmarkEnd w:id="13"/>
    </w:p>
    <w:p w14:paraId="168D7A9C" w14:textId="4B7EF821" w:rsidR="003E66C5" w:rsidRDefault="003E66C5" w:rsidP="00D1474E">
      <w:pPr>
        <w:pStyle w:val="2"/>
        <w:tabs>
          <w:tab w:val="left" w:pos="0"/>
        </w:tabs>
        <w:spacing w:before="0" w:after="0"/>
        <w:ind w:firstLine="709"/>
        <w:rPr>
          <w:rFonts w:ascii="Times New Roman" w:hAnsi="Times New Roman"/>
          <w:i w:val="0"/>
          <w:iCs w:val="0"/>
        </w:rPr>
      </w:pPr>
      <w:bookmarkStart w:id="14" w:name="_Toc480308749"/>
      <w:bookmarkStart w:id="15" w:name="_Toc480312005"/>
      <w:r>
        <w:rPr>
          <w:rFonts w:ascii="Times New Roman" w:hAnsi="Times New Roman"/>
          <w:i w:val="0"/>
          <w:iCs w:val="0"/>
        </w:rPr>
        <w:t>2.1 Описание языка</w:t>
      </w:r>
      <w:bookmarkEnd w:id="14"/>
      <w:bookmarkEnd w:id="15"/>
    </w:p>
    <w:p w14:paraId="2484936C" w14:textId="31146DF7" w:rsidR="00187AE7" w:rsidRDefault="00187AE7" w:rsidP="00DF080E">
      <w:pPr>
        <w:pStyle w:val="2"/>
        <w:numPr>
          <w:ilvl w:val="6"/>
          <w:numId w:val="1"/>
        </w:numPr>
        <w:spacing w:before="0" w:after="0"/>
        <w:ind w:firstLine="709"/>
        <w:jc w:val="both"/>
        <w:rPr>
          <w:rStyle w:val="apple-converted-space"/>
          <w:rFonts w:ascii="Times New Roman" w:hAnsi="Times New Roman" w:cs="Times New Roman"/>
          <w:b w:val="0"/>
          <w:bCs w:val="0"/>
          <w:i w:val="0"/>
          <w:iCs w:val="0"/>
          <w:color w:val="000000"/>
        </w:rPr>
      </w:pPr>
      <w:bookmarkStart w:id="16" w:name="_Toc480308750"/>
      <w:bookmarkStart w:id="17" w:name="_Toc480308838"/>
      <w:bookmarkStart w:id="18" w:name="_Toc480312006"/>
      <w:r w:rsidRPr="00187AE7">
        <w:rPr>
          <w:rStyle w:val="apple-converted-space"/>
          <w:rFonts w:ascii="Times New Roman" w:hAnsi="Times New Roman" w:cs="Times New Roman"/>
          <w:bCs w:val="0"/>
          <w:i w:val="0"/>
          <w:iCs w:val="0"/>
          <w:color w:val="000000"/>
        </w:rPr>
        <w:t>Ruby</w:t>
      </w:r>
      <w:r w:rsidRPr="00187AE7">
        <w:rPr>
          <w:rStyle w:val="apple-converted-space"/>
          <w:rFonts w:ascii="Times New Roman" w:hAnsi="Times New Roman" w:cs="Times New Roman"/>
          <w:b w:val="0"/>
          <w:bCs w:val="0"/>
          <w:i w:val="0"/>
          <w:iCs w:val="0"/>
          <w:color w:val="000000"/>
        </w:rPr>
        <w:t xml:space="preserve"> — динамический, рефлективный, интерпретируемый высокоуровневый язык программирования. Язык обладает независимой от операционной системы реализацией многопоточности, строгой динамической типизацией, сборщиком мусора и многими другими возможностями. По особенностям синтаксиса он близок к языкам Perl и Eiffel, по объектно-ориентированному подходу — к Smalltalk. Также некоторые черты языка взяты из Python, Lisp, Dylan и Клу. Кроссплатформенная реализация интерпретатора языка является полностью свободной</w:t>
      </w:r>
      <w:bookmarkEnd w:id="16"/>
      <w:bookmarkEnd w:id="17"/>
      <w:bookmarkEnd w:id="18"/>
    </w:p>
    <w:p w14:paraId="077BF2A7" w14:textId="77CB7A2A" w:rsidR="00187AE7" w:rsidRDefault="00187AE7" w:rsidP="00DF080E">
      <w:pPr>
        <w:ind w:firstLine="709"/>
        <w:jc w:val="both"/>
        <w:rPr>
          <w:rStyle w:val="apple-converted-space"/>
          <w:color w:val="000000"/>
          <w:sz w:val="28"/>
          <w:szCs w:val="28"/>
        </w:rPr>
      </w:pPr>
      <w:r>
        <w:rPr>
          <w:rStyle w:val="apple-converted-space"/>
          <w:rFonts w:eastAsia="Times New Roman"/>
          <w:b/>
          <w:noProof/>
          <w:color w:val="000000"/>
          <w:sz w:val="28"/>
          <w:szCs w:val="28"/>
        </w:rPr>
        <w:t xml:space="preserve"> </w:t>
      </w:r>
      <w:r w:rsidRPr="00187AE7">
        <w:rPr>
          <w:rStyle w:val="apple-converted-space"/>
          <w:color w:val="000000"/>
          <w:sz w:val="28"/>
          <w:szCs w:val="28"/>
        </w:rPr>
        <w:t xml:space="preserve">Целью разработки </w:t>
      </w:r>
      <w:r>
        <w:rPr>
          <w:rStyle w:val="apple-converted-space"/>
          <w:color w:val="000000"/>
          <w:sz w:val="28"/>
          <w:szCs w:val="28"/>
        </w:rPr>
        <w:t xml:space="preserve">Ruby </w:t>
      </w:r>
      <w:r w:rsidRPr="00187AE7">
        <w:rPr>
          <w:rStyle w:val="apple-converted-space"/>
          <w:color w:val="000000"/>
          <w:sz w:val="28"/>
          <w:szCs w:val="28"/>
        </w:rPr>
        <w:t>было создание «настоящего объектно-ориентированного», лёгкого в разработке, интерпретируемого языка программирования.</w:t>
      </w:r>
    </w:p>
    <w:p w14:paraId="5DA6E13E" w14:textId="77777777" w:rsidR="00187AE7" w:rsidRDefault="00187AE7" w:rsidP="00DF080E">
      <w:pPr>
        <w:ind w:firstLine="709"/>
        <w:jc w:val="both"/>
        <w:rPr>
          <w:rStyle w:val="apple-converted-space"/>
          <w:color w:val="000000"/>
          <w:sz w:val="28"/>
          <w:szCs w:val="28"/>
        </w:rPr>
      </w:pPr>
      <w:r>
        <w:rPr>
          <w:rStyle w:val="apple-converted-space"/>
          <w:color w:val="000000"/>
          <w:sz w:val="28"/>
          <w:szCs w:val="28"/>
        </w:rPr>
        <w:t xml:space="preserve">Создатель Ruby </w:t>
      </w:r>
      <w:r w:rsidRPr="00187AE7">
        <w:rPr>
          <w:rStyle w:val="apple-converted-space"/>
          <w:color w:val="000000"/>
          <w:sz w:val="28"/>
          <w:szCs w:val="28"/>
        </w:rPr>
        <w:t xml:space="preserve">— </w:t>
      </w:r>
      <w:r>
        <w:rPr>
          <w:rStyle w:val="apple-converted-space"/>
          <w:color w:val="000000"/>
          <w:sz w:val="28"/>
          <w:szCs w:val="28"/>
        </w:rPr>
        <w:t xml:space="preserve">Юкихиро </w:t>
      </w:r>
      <w:r w:rsidRPr="00187AE7">
        <w:rPr>
          <w:rStyle w:val="apple-converted-space"/>
          <w:color w:val="000000"/>
          <w:sz w:val="28"/>
          <w:szCs w:val="28"/>
        </w:rPr>
        <w:t>Мацумото, фанат объектно-ориентированного программирования, мечтал о языке, более мощном, чем Perl, и более объектно-ориентированном, чем Python. Основное назначение Ruby — создание простых и в то же время понятных программ, где важна не скорость работы программы, а малое время разработки, понятность и простота синтаксиса.</w:t>
      </w:r>
    </w:p>
    <w:p w14:paraId="57D230BF" w14:textId="77777777" w:rsidR="00187AE7" w:rsidRDefault="00187AE7" w:rsidP="00DF080E">
      <w:pPr>
        <w:ind w:firstLine="709"/>
        <w:jc w:val="both"/>
        <w:rPr>
          <w:rStyle w:val="apple-converted-space"/>
          <w:color w:val="000000"/>
          <w:sz w:val="28"/>
          <w:szCs w:val="28"/>
        </w:rPr>
      </w:pPr>
      <w:r w:rsidRPr="00187AE7">
        <w:rPr>
          <w:rStyle w:val="apple-converted-space"/>
          <w:color w:val="000000"/>
          <w:sz w:val="28"/>
          <w:szCs w:val="28"/>
        </w:rPr>
        <w:t>Язык следует принципу «наименьшей неожиданности»: программа должна вести себя так, как ожидает программист. Однако в контексте Ruby это означает наименьшее удивление не при знакомстве с языком, а при его основательном изучении.</w:t>
      </w:r>
    </w:p>
    <w:p w14:paraId="16097FEA" w14:textId="77777777" w:rsidR="00187AE7" w:rsidRDefault="00187AE7" w:rsidP="00DF080E">
      <w:pPr>
        <w:ind w:firstLine="709"/>
        <w:jc w:val="both"/>
        <w:rPr>
          <w:rStyle w:val="apple-converted-space"/>
          <w:color w:val="000000"/>
          <w:sz w:val="28"/>
          <w:szCs w:val="28"/>
        </w:rPr>
      </w:pPr>
      <w:r w:rsidRPr="00187AE7">
        <w:rPr>
          <w:rStyle w:val="apple-converted-space"/>
          <w:color w:val="000000"/>
          <w:sz w:val="28"/>
          <w:szCs w:val="28"/>
        </w:rPr>
        <w:t>Сам Мацумото утверждает, что целью разработки была минимизация неожиданностей при программировании для него, но после распространения языка он с удивлением узнал, что мышление программистов похоже, и для многих из них принцип «наименьшей неожиданности» совпал с его принципом.</w:t>
      </w:r>
    </w:p>
    <w:p w14:paraId="23399830" w14:textId="5A52014B" w:rsidR="00187AE7" w:rsidRDefault="00187AE7" w:rsidP="00DF080E">
      <w:pPr>
        <w:ind w:firstLine="709"/>
        <w:jc w:val="both"/>
        <w:rPr>
          <w:rStyle w:val="apple-converted-space"/>
          <w:color w:val="000000"/>
          <w:sz w:val="28"/>
          <w:szCs w:val="28"/>
        </w:rPr>
      </w:pPr>
      <w:r w:rsidRPr="00187AE7">
        <w:rPr>
          <w:rStyle w:val="apple-converted-space"/>
          <w:color w:val="000000"/>
          <w:sz w:val="28"/>
          <w:szCs w:val="28"/>
        </w:rPr>
        <w:t xml:space="preserve">Ruby также унаследовал идеологию языка программирования Perl в части предоставления программисту возможностей достижения одного и того же результата несколькими различными способами. Люди различны, и им для свободы необходима возможность выбирать. «Я предпочитаю обеспечить много путей, если это возможно, но поощрять или вести пользователей, чтобы выбрать </w:t>
      </w:r>
      <w:r>
        <w:rPr>
          <w:rStyle w:val="apple-converted-space"/>
          <w:color w:val="000000"/>
          <w:sz w:val="28"/>
          <w:szCs w:val="28"/>
        </w:rPr>
        <w:t>лучший путь, если это возможно».</w:t>
      </w:r>
    </w:p>
    <w:p w14:paraId="17088F49" w14:textId="77777777" w:rsidR="00187AE7" w:rsidRDefault="00187AE7" w:rsidP="00DF080E">
      <w:pPr>
        <w:ind w:firstLine="709"/>
        <w:jc w:val="both"/>
        <w:rPr>
          <w:rStyle w:val="apple-converted-space"/>
          <w:color w:val="000000"/>
          <w:sz w:val="28"/>
          <w:szCs w:val="28"/>
        </w:rPr>
      </w:pPr>
      <w:r w:rsidRPr="00187AE7">
        <w:rPr>
          <w:rStyle w:val="apple-converted-space"/>
          <w:color w:val="000000"/>
          <w:sz w:val="28"/>
          <w:szCs w:val="28"/>
        </w:rPr>
        <w:t>Одной из основных целей разработки было освобождение программистов от рутинной работы, которую вычислитель может выполнять быстрее и качественнее. Особое внимание, в частности, уделялось будничным рутинным занятиям (обработка текстов, администрирование), и для них язык настроен особенно хорошо.</w:t>
      </w:r>
    </w:p>
    <w:p w14:paraId="330C6E8D" w14:textId="3E6DB2B8" w:rsidR="00593D7C" w:rsidRDefault="00187AE7" w:rsidP="00DF080E">
      <w:pPr>
        <w:ind w:firstLine="709"/>
        <w:jc w:val="both"/>
        <w:rPr>
          <w:rStyle w:val="apple-converted-space"/>
          <w:color w:val="000000"/>
          <w:sz w:val="28"/>
          <w:szCs w:val="28"/>
        </w:rPr>
      </w:pPr>
      <w:r w:rsidRPr="00187AE7">
        <w:rPr>
          <w:rStyle w:val="apple-converted-space"/>
          <w:color w:val="000000"/>
          <w:sz w:val="28"/>
          <w:szCs w:val="28"/>
        </w:rPr>
        <w:t>В противовес машинно-ориентированным языкам, работающим быстрее, целью этой разработки был язык, наиболее близкий к человеку. Любая работа с компьютером выполняется людьми и для людей, и необходимо заботиться в первую очередь о затрачиваемых усилиях людей. Язык позволяет максимально быстро и просто для человека выполнить задачу, хотя, возможно, это и потребует дополнительного времени работы компьютера.</w:t>
      </w:r>
    </w:p>
    <w:p w14:paraId="17CE6FFC" w14:textId="66961D03" w:rsidR="00187AE7" w:rsidRDefault="00187AE7" w:rsidP="00DF080E">
      <w:pPr>
        <w:ind w:firstLine="709"/>
        <w:jc w:val="both"/>
        <w:rPr>
          <w:rStyle w:val="apple-converted-space"/>
          <w:color w:val="000000"/>
          <w:sz w:val="28"/>
          <w:szCs w:val="28"/>
        </w:rPr>
      </w:pPr>
      <w:r w:rsidRPr="00187AE7">
        <w:rPr>
          <w:rStyle w:val="apple-converted-space"/>
          <w:color w:val="000000"/>
          <w:sz w:val="28"/>
          <w:szCs w:val="28"/>
        </w:rPr>
        <w:lastRenderedPageBreak/>
        <w:t>Ruby — полностью объектно-ориентированный язык. В нём все данные являются объектами, в отличие от многих других языков, где существуют примитивные типы. Каждая функция — метод.</w:t>
      </w:r>
    </w:p>
    <w:p w14:paraId="02FBF7D4" w14:textId="77777777" w:rsidR="00187AE7" w:rsidRDefault="00187AE7" w:rsidP="00DF080E">
      <w:pPr>
        <w:ind w:firstLine="709"/>
        <w:jc w:val="both"/>
        <w:rPr>
          <w:rStyle w:val="apple-converted-space"/>
          <w:color w:val="000000"/>
          <w:sz w:val="28"/>
          <w:szCs w:val="28"/>
        </w:rPr>
      </w:pPr>
      <w:r w:rsidRPr="00187AE7">
        <w:rPr>
          <w:rStyle w:val="apple-converted-space"/>
          <w:color w:val="000000"/>
          <w:sz w:val="28"/>
          <w:szCs w:val="28"/>
        </w:rPr>
        <w:t>Ruby не поддерживает множественное наследование, но вместо него есть мощный механизм примесей. Все классы (напрямую или через другие классы) выведены из класса Object, следовательно, любой объект может использовать определённые в нём методы (например, class, to_s, nil?). Процедурный стиль также поддерживается, но все глобальные процедуры неявно являются закрытыми методами класса Object.</w:t>
      </w:r>
    </w:p>
    <w:p w14:paraId="27E3D734" w14:textId="39F4B3B7" w:rsidR="00187AE7" w:rsidRDefault="00187AE7" w:rsidP="00DF080E">
      <w:pPr>
        <w:ind w:firstLine="709"/>
        <w:jc w:val="both"/>
        <w:rPr>
          <w:rStyle w:val="apple-converted-space"/>
          <w:color w:val="000000"/>
          <w:sz w:val="28"/>
          <w:szCs w:val="28"/>
        </w:rPr>
      </w:pPr>
      <w:r w:rsidRPr="00187AE7">
        <w:rPr>
          <w:rStyle w:val="apple-converted-space"/>
          <w:color w:val="000000"/>
          <w:sz w:val="28"/>
          <w:szCs w:val="28"/>
        </w:rPr>
        <w:t>Ruby является мультипарадигменным языком: он поддерживает процедурный стиль (определение функций и переменных вне классов), объектно-ориентированный (всё — объект), функциональный (анонимные функции, замыкания, возврат значения всеми инструкциями, возврат функцией последнего вычисленного значения). Он поддерживает рефлексию, метапрограммирование, информацию о типах переменных на стадии выполнения.</w:t>
      </w:r>
    </w:p>
    <w:p w14:paraId="2F5C6A56" w14:textId="4A125E70" w:rsidR="00305911" w:rsidRDefault="00305911" w:rsidP="00DF080E">
      <w:pPr>
        <w:ind w:firstLine="709"/>
        <w:jc w:val="both"/>
        <w:rPr>
          <w:rStyle w:val="apple-converted-space"/>
          <w:color w:val="000000"/>
          <w:sz w:val="28"/>
          <w:szCs w:val="28"/>
        </w:rPr>
      </w:pPr>
      <w:r w:rsidRPr="00305911">
        <w:rPr>
          <w:rStyle w:val="apple-converted-space"/>
          <w:color w:val="000000"/>
          <w:sz w:val="28"/>
          <w:szCs w:val="28"/>
        </w:rPr>
        <w:t>Работа с массивами — одна из сильных сторон Ruby. Они автоматически изменяют размер, могут содержать любые элементы, а язык предоставляет мощные средства для их обработки.</w:t>
      </w:r>
    </w:p>
    <w:p w14:paraId="02D686EE" w14:textId="645B801D" w:rsidR="00305911" w:rsidRDefault="00305911" w:rsidP="00DF080E">
      <w:pPr>
        <w:ind w:firstLine="709"/>
        <w:jc w:val="both"/>
        <w:rPr>
          <w:rStyle w:val="apple-converted-space"/>
          <w:color w:val="000000"/>
          <w:sz w:val="28"/>
          <w:szCs w:val="28"/>
        </w:rPr>
      </w:pPr>
      <w:r w:rsidRPr="00305911">
        <w:rPr>
          <w:rStyle w:val="apple-converted-space"/>
          <w:color w:val="000000"/>
          <w:sz w:val="28"/>
          <w:szCs w:val="28"/>
        </w:rPr>
        <w:t>Как и в большинстве языков программирования, в Ruby можно использовать широкий набор сторонних библиотек.</w:t>
      </w:r>
      <w:r w:rsidRPr="00305911">
        <w:t xml:space="preserve"> </w:t>
      </w:r>
      <w:r w:rsidRPr="00305911">
        <w:rPr>
          <w:rStyle w:val="apple-converted-space"/>
          <w:color w:val="000000"/>
          <w:sz w:val="28"/>
          <w:szCs w:val="28"/>
        </w:rPr>
        <w:t>Большая часть из них реализована в форме гема. RubyGems – менеджер пакетов Ruby, созданный для упрощения процесса создания, распространения и установки библиотек</w:t>
      </w:r>
      <w:r>
        <w:rPr>
          <w:rStyle w:val="apple-converted-space"/>
          <w:color w:val="000000"/>
          <w:sz w:val="28"/>
          <w:szCs w:val="28"/>
        </w:rPr>
        <w:t xml:space="preserve">. </w:t>
      </w:r>
      <w:r w:rsidRPr="00305911">
        <w:rPr>
          <w:rStyle w:val="apple-converted-space"/>
          <w:color w:val="000000"/>
          <w:sz w:val="28"/>
          <w:szCs w:val="28"/>
        </w:rPr>
        <w:t xml:space="preserve">Основное место, где хранятся библиотеки - RubyGems.org, предоставляет библиотеки Ruby в виде гемов. </w:t>
      </w:r>
      <w:r w:rsidR="00FB0D00">
        <w:rPr>
          <w:rStyle w:val="apple-converted-space"/>
          <w:color w:val="000000"/>
          <w:sz w:val="28"/>
          <w:szCs w:val="28"/>
        </w:rPr>
        <w:t xml:space="preserve">Можно найти необходимые гемы </w:t>
      </w:r>
      <w:r w:rsidRPr="00305911">
        <w:rPr>
          <w:rStyle w:val="apple-converted-space"/>
          <w:color w:val="000000"/>
          <w:sz w:val="28"/>
          <w:szCs w:val="28"/>
        </w:rPr>
        <w:t>прямо на сайте или воспользоваться командой gem</w:t>
      </w:r>
      <w:r>
        <w:rPr>
          <w:rStyle w:val="apple-converted-space"/>
          <w:color w:val="000000"/>
          <w:sz w:val="28"/>
          <w:szCs w:val="28"/>
        </w:rPr>
        <w:t>.</w:t>
      </w:r>
    </w:p>
    <w:p w14:paraId="3A6EA76A" w14:textId="77777777" w:rsidR="00D1474E" w:rsidRDefault="00D1474E" w:rsidP="00DF080E">
      <w:pPr>
        <w:ind w:firstLine="709"/>
        <w:jc w:val="both"/>
        <w:rPr>
          <w:rStyle w:val="apple-converted-space"/>
          <w:color w:val="000000"/>
          <w:sz w:val="28"/>
          <w:szCs w:val="28"/>
        </w:rPr>
      </w:pPr>
    </w:p>
    <w:p w14:paraId="79C65921" w14:textId="1BA66DB6" w:rsidR="00305911" w:rsidRDefault="00305911" w:rsidP="00D1474E">
      <w:pPr>
        <w:pStyle w:val="2"/>
        <w:tabs>
          <w:tab w:val="left" w:pos="0"/>
        </w:tabs>
        <w:spacing w:before="0" w:after="0"/>
        <w:ind w:firstLine="709"/>
        <w:rPr>
          <w:rFonts w:ascii="Times New Roman" w:hAnsi="Times New Roman"/>
          <w:i w:val="0"/>
          <w:iCs w:val="0"/>
        </w:rPr>
      </w:pPr>
      <w:bookmarkStart w:id="19" w:name="_Toc480308751"/>
      <w:bookmarkStart w:id="20" w:name="_Toc480312007"/>
      <w:r>
        <w:rPr>
          <w:rFonts w:ascii="Times New Roman" w:hAnsi="Times New Roman"/>
          <w:i w:val="0"/>
          <w:iCs w:val="0"/>
        </w:rPr>
        <w:t xml:space="preserve">2.2 </w:t>
      </w:r>
      <w:r w:rsidR="00F20670">
        <w:rPr>
          <w:rFonts w:ascii="Times New Roman" w:hAnsi="Times New Roman"/>
          <w:i w:val="0"/>
          <w:iCs w:val="0"/>
        </w:rPr>
        <w:t>Взаимодействие с Bot API</w:t>
      </w:r>
      <w:bookmarkEnd w:id="19"/>
      <w:bookmarkEnd w:id="20"/>
    </w:p>
    <w:p w14:paraId="527365ED" w14:textId="301A0F63" w:rsidR="00D1474E" w:rsidRDefault="00F20670" w:rsidP="00032854">
      <w:pPr>
        <w:ind w:firstLine="709"/>
        <w:jc w:val="both"/>
        <w:rPr>
          <w:rFonts w:eastAsia="Times New Roman"/>
          <w:color w:val="222222"/>
          <w:sz w:val="28"/>
          <w:szCs w:val="28"/>
          <w:shd w:val="clear" w:color="auto" w:fill="FFFFFF"/>
        </w:rPr>
      </w:pPr>
      <w:r w:rsidRPr="00FE4D69">
        <w:rPr>
          <w:rStyle w:val="apple-converted-space"/>
          <w:color w:val="000000"/>
          <w:sz w:val="28"/>
          <w:szCs w:val="28"/>
        </w:rPr>
        <w:t>Telegram предоставляет 2 вида API: Bot API (для написания ботов) и Telegram API (для создания собственных модифицированных клиентов для Telegram). Для внедрения логики нашего бота нам необходимо использовать Bot API. Bot API представляет из себя HTTP-интерфейс для работы с ботами.</w:t>
      </w:r>
      <w:r>
        <w:rPr>
          <w:rStyle w:val="apple-converted-space"/>
          <w:color w:val="000000"/>
          <w:sz w:val="28"/>
          <w:szCs w:val="28"/>
        </w:rPr>
        <w:t xml:space="preserve"> </w:t>
      </w:r>
      <w:r w:rsidRPr="00FE4D69">
        <w:rPr>
          <w:rStyle w:val="apple-converted-space"/>
          <w:color w:val="000000"/>
          <w:sz w:val="28"/>
          <w:szCs w:val="28"/>
        </w:rPr>
        <w:t xml:space="preserve">Однако вместо того, чтобы вручную прописывать все HTTP-запросы </w:t>
      </w:r>
      <w:r w:rsidR="00FE4D69" w:rsidRPr="00FE4D69">
        <w:rPr>
          <w:rStyle w:val="apple-converted-space"/>
          <w:color w:val="000000"/>
          <w:sz w:val="28"/>
          <w:szCs w:val="28"/>
        </w:rPr>
        <w:t>рациональнее будет использовать gem «</w:t>
      </w:r>
      <w:hyperlink r:id="rId16" w:history="1">
        <w:r w:rsidR="00FE4D69" w:rsidRPr="00FE4D69">
          <w:rPr>
            <w:rStyle w:val="a3"/>
            <w:rFonts w:eastAsia="Times New Roman"/>
            <w:color w:val="0366D6"/>
            <w:sz w:val="28"/>
            <w:szCs w:val="28"/>
          </w:rPr>
          <w:t>telegram-bot-ruby</w:t>
        </w:r>
      </w:hyperlink>
      <w:r w:rsidR="00FE4D69" w:rsidRPr="00FE4D69">
        <w:rPr>
          <w:rStyle w:val="a7"/>
          <w:b w:val="0"/>
          <w:bCs w:val="0"/>
          <w:color w:val="000000" w:themeColor="text1"/>
          <w:sz w:val="28"/>
          <w:szCs w:val="28"/>
        </w:rPr>
        <w:t xml:space="preserve">» </w:t>
      </w:r>
      <w:r w:rsidR="00FE4D69" w:rsidRPr="00FE4D69">
        <w:rPr>
          <w:rStyle w:val="a7"/>
          <w:b w:val="0"/>
          <w:bCs w:val="0"/>
          <w:color w:val="000000" w:themeColor="text1"/>
          <w:sz w:val="28"/>
          <w:szCs w:val="28"/>
        </w:rPr>
        <w:sym w:font="Symbol" w:char="F02D"/>
      </w:r>
      <w:r w:rsidR="00FE4D69" w:rsidRPr="00FE4D69">
        <w:rPr>
          <w:rStyle w:val="a7"/>
          <w:b w:val="0"/>
          <w:bCs w:val="0"/>
          <w:color w:val="000000" w:themeColor="text1"/>
          <w:sz w:val="28"/>
          <w:szCs w:val="28"/>
        </w:rPr>
        <w:t xml:space="preserve"> обёртка для </w:t>
      </w:r>
      <w:r w:rsidR="00FE4D69">
        <w:rPr>
          <w:rStyle w:val="a7"/>
          <w:b w:val="0"/>
          <w:bCs w:val="0"/>
          <w:color w:val="000000" w:themeColor="text1"/>
          <w:sz w:val="28"/>
          <w:szCs w:val="28"/>
        </w:rPr>
        <w:t>Bot API</w:t>
      </w:r>
      <w:r w:rsidR="00FE4D69" w:rsidRPr="00FE4D69">
        <w:rPr>
          <w:rStyle w:val="a7"/>
          <w:b w:val="0"/>
          <w:bCs w:val="0"/>
          <w:color w:val="000000" w:themeColor="text1"/>
          <w:sz w:val="28"/>
          <w:szCs w:val="28"/>
        </w:rPr>
        <w:t xml:space="preserve">, </w:t>
      </w:r>
      <w:r w:rsidR="00FE4D69" w:rsidRPr="00FE4D69">
        <w:rPr>
          <w:rFonts w:eastAsia="Times New Roman"/>
          <w:color w:val="222222"/>
          <w:sz w:val="28"/>
          <w:szCs w:val="28"/>
          <w:shd w:val="clear" w:color="auto" w:fill="FFFFFF"/>
        </w:rPr>
        <w:t>является промежуточным слоем между прикладной программой и API</w:t>
      </w:r>
      <w:r w:rsidR="00FE4D69">
        <w:rPr>
          <w:rFonts w:eastAsia="Times New Roman"/>
          <w:color w:val="222222"/>
          <w:sz w:val="28"/>
          <w:szCs w:val="28"/>
          <w:shd w:val="clear" w:color="auto" w:fill="FFFFFF"/>
        </w:rPr>
        <w:t>.</w:t>
      </w:r>
    </w:p>
    <w:p w14:paraId="4207F2A8" w14:textId="77777777" w:rsidR="00D1474E" w:rsidRPr="00D1474E" w:rsidRDefault="00D1474E" w:rsidP="00D1474E">
      <w:pPr>
        <w:ind w:firstLine="709"/>
        <w:rPr>
          <w:rFonts w:eastAsia="Times New Roman"/>
          <w:color w:val="222222"/>
          <w:sz w:val="28"/>
          <w:szCs w:val="28"/>
          <w:shd w:val="clear" w:color="auto" w:fill="FFFFFF"/>
        </w:rPr>
      </w:pPr>
    </w:p>
    <w:p w14:paraId="72CD1E15" w14:textId="45F4E794" w:rsidR="00D1474E" w:rsidRPr="00D1474E" w:rsidRDefault="00FE4D69" w:rsidP="00D1474E">
      <w:pPr>
        <w:ind w:firstLine="709"/>
        <w:rPr>
          <w:rStyle w:val="apple-converted-space"/>
          <w:color w:val="000000" w:themeColor="text1"/>
          <w:sz w:val="28"/>
          <w:szCs w:val="28"/>
        </w:rPr>
      </w:pPr>
      <w:r w:rsidRPr="00D1474E">
        <w:rPr>
          <w:rStyle w:val="apple-converted-space"/>
          <w:color w:val="000000" w:themeColor="text1"/>
          <w:sz w:val="28"/>
          <w:szCs w:val="28"/>
        </w:rPr>
        <w:t>Пример использования:</w:t>
      </w:r>
    </w:p>
    <w:p w14:paraId="1F6FD3C4" w14:textId="77777777" w:rsidR="00FE4D69" w:rsidRPr="00FE4D69" w:rsidRDefault="00FE4D69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0"/>
          <w:szCs w:val="20"/>
        </w:rPr>
      </w:pPr>
      <w:r w:rsidRPr="00FE4D69">
        <w:rPr>
          <w:rFonts w:ascii="Consolas" w:hAnsi="Consolas" w:cs="Courier New"/>
          <w:color w:val="A71D5D"/>
          <w:sz w:val="20"/>
          <w:szCs w:val="20"/>
        </w:rPr>
        <w:t>require</w:t>
      </w:r>
      <w:r w:rsidRPr="00FE4D69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E4D69">
        <w:rPr>
          <w:rFonts w:ascii="Consolas" w:hAnsi="Consolas" w:cs="Courier New"/>
          <w:color w:val="183691"/>
          <w:sz w:val="20"/>
          <w:szCs w:val="20"/>
        </w:rPr>
        <w:t>'telegram/bot'</w:t>
      </w:r>
    </w:p>
    <w:p w14:paraId="201BC8D1" w14:textId="77777777" w:rsidR="00FE4D69" w:rsidRPr="00FE4D69" w:rsidRDefault="00FE4D69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0"/>
          <w:szCs w:val="20"/>
        </w:rPr>
      </w:pPr>
    </w:p>
    <w:p w14:paraId="64F3BFC2" w14:textId="77777777" w:rsidR="00FE4D69" w:rsidRPr="00FE4D69" w:rsidRDefault="00FE4D69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0"/>
          <w:szCs w:val="20"/>
        </w:rPr>
      </w:pPr>
      <w:r w:rsidRPr="00FE4D69">
        <w:rPr>
          <w:rFonts w:ascii="Consolas" w:hAnsi="Consolas" w:cs="Courier New"/>
          <w:color w:val="24292E"/>
          <w:sz w:val="20"/>
          <w:szCs w:val="20"/>
        </w:rPr>
        <w:t xml:space="preserve">token </w:t>
      </w:r>
      <w:r w:rsidRPr="00FE4D69">
        <w:rPr>
          <w:rFonts w:ascii="Consolas" w:hAnsi="Consolas" w:cs="Courier New"/>
          <w:color w:val="A71D5D"/>
          <w:sz w:val="20"/>
          <w:szCs w:val="20"/>
        </w:rPr>
        <w:t>=</w:t>
      </w:r>
      <w:r w:rsidRPr="00FE4D69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E4D69">
        <w:rPr>
          <w:rFonts w:ascii="Consolas" w:hAnsi="Consolas" w:cs="Courier New"/>
          <w:color w:val="183691"/>
          <w:sz w:val="20"/>
          <w:szCs w:val="20"/>
        </w:rPr>
        <w:t>'YOUR_TELEGRAM_BOT_API_TOKEN'</w:t>
      </w:r>
    </w:p>
    <w:p w14:paraId="76105A67" w14:textId="77777777" w:rsidR="00FE4D69" w:rsidRPr="00FE4D69" w:rsidRDefault="00FE4D69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0"/>
          <w:szCs w:val="20"/>
        </w:rPr>
      </w:pPr>
    </w:p>
    <w:p w14:paraId="6C6914F4" w14:textId="77777777" w:rsidR="00FE4D69" w:rsidRPr="00FE4D69" w:rsidRDefault="00FE4D69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0"/>
          <w:szCs w:val="20"/>
        </w:rPr>
      </w:pPr>
      <w:r w:rsidRPr="00FE4D69">
        <w:rPr>
          <w:rFonts w:ascii="Consolas" w:hAnsi="Consolas" w:cs="Courier New"/>
          <w:color w:val="0086B3"/>
          <w:sz w:val="20"/>
          <w:szCs w:val="20"/>
        </w:rPr>
        <w:t>Telegram</w:t>
      </w:r>
      <w:r w:rsidRPr="00FE4D69">
        <w:rPr>
          <w:rFonts w:ascii="Consolas" w:hAnsi="Consolas" w:cs="Courier New"/>
          <w:color w:val="24292E"/>
          <w:sz w:val="20"/>
          <w:szCs w:val="20"/>
        </w:rPr>
        <w:t>::</w:t>
      </w:r>
      <w:r w:rsidRPr="00FE4D69">
        <w:rPr>
          <w:rFonts w:ascii="Consolas" w:hAnsi="Consolas" w:cs="Courier New"/>
          <w:color w:val="0086B3"/>
          <w:sz w:val="20"/>
          <w:szCs w:val="20"/>
        </w:rPr>
        <w:t>Bot</w:t>
      </w:r>
      <w:r w:rsidRPr="00FE4D69">
        <w:rPr>
          <w:rFonts w:ascii="Consolas" w:hAnsi="Consolas" w:cs="Courier New"/>
          <w:color w:val="24292E"/>
          <w:sz w:val="20"/>
          <w:szCs w:val="20"/>
        </w:rPr>
        <w:t>::</w:t>
      </w:r>
      <w:r w:rsidRPr="00FE4D69">
        <w:rPr>
          <w:rFonts w:ascii="Consolas" w:hAnsi="Consolas" w:cs="Courier New"/>
          <w:color w:val="0086B3"/>
          <w:sz w:val="20"/>
          <w:szCs w:val="20"/>
        </w:rPr>
        <w:t>Client</w:t>
      </w:r>
      <w:r w:rsidRPr="00FE4D69">
        <w:rPr>
          <w:rFonts w:ascii="Consolas" w:hAnsi="Consolas" w:cs="Courier New"/>
          <w:color w:val="24292E"/>
          <w:sz w:val="20"/>
          <w:szCs w:val="20"/>
        </w:rPr>
        <w:t xml:space="preserve">.run(token) </w:t>
      </w:r>
      <w:r w:rsidRPr="00FE4D69">
        <w:rPr>
          <w:rFonts w:ascii="Consolas" w:hAnsi="Consolas" w:cs="Courier New"/>
          <w:color w:val="A71D5D"/>
          <w:sz w:val="20"/>
          <w:szCs w:val="20"/>
        </w:rPr>
        <w:t xml:space="preserve">do </w:t>
      </w:r>
      <w:r w:rsidRPr="00FE4D69">
        <w:rPr>
          <w:rFonts w:ascii="Consolas" w:hAnsi="Consolas" w:cs="Courier New"/>
          <w:color w:val="24292E"/>
          <w:sz w:val="20"/>
          <w:szCs w:val="20"/>
        </w:rPr>
        <w:t>|</w:t>
      </w:r>
      <w:r w:rsidRPr="00FE4D69">
        <w:rPr>
          <w:rFonts w:ascii="Consolas" w:hAnsi="Consolas" w:cs="Courier New"/>
          <w:color w:val="333333"/>
          <w:sz w:val="20"/>
          <w:szCs w:val="20"/>
        </w:rPr>
        <w:t>bot</w:t>
      </w:r>
      <w:r w:rsidRPr="00FE4D69">
        <w:rPr>
          <w:rFonts w:ascii="Consolas" w:hAnsi="Consolas" w:cs="Courier New"/>
          <w:color w:val="24292E"/>
          <w:sz w:val="20"/>
          <w:szCs w:val="20"/>
        </w:rPr>
        <w:t>|</w:t>
      </w:r>
    </w:p>
    <w:p w14:paraId="1655D871" w14:textId="77777777" w:rsidR="00FE4D69" w:rsidRPr="00FE4D69" w:rsidRDefault="00FE4D69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0"/>
          <w:szCs w:val="20"/>
        </w:rPr>
      </w:pPr>
      <w:r w:rsidRPr="00FE4D69">
        <w:rPr>
          <w:rFonts w:ascii="Consolas" w:hAnsi="Consolas" w:cs="Courier New"/>
          <w:color w:val="24292E"/>
          <w:sz w:val="20"/>
          <w:szCs w:val="20"/>
        </w:rPr>
        <w:t xml:space="preserve">  bot.listen </w:t>
      </w:r>
      <w:r w:rsidRPr="00FE4D69">
        <w:rPr>
          <w:rFonts w:ascii="Consolas" w:hAnsi="Consolas" w:cs="Courier New"/>
          <w:color w:val="A71D5D"/>
          <w:sz w:val="20"/>
          <w:szCs w:val="20"/>
        </w:rPr>
        <w:t xml:space="preserve">do </w:t>
      </w:r>
      <w:r w:rsidRPr="00FE4D69">
        <w:rPr>
          <w:rFonts w:ascii="Consolas" w:hAnsi="Consolas" w:cs="Courier New"/>
          <w:color w:val="24292E"/>
          <w:sz w:val="20"/>
          <w:szCs w:val="20"/>
        </w:rPr>
        <w:t>|</w:t>
      </w:r>
      <w:r w:rsidRPr="00FE4D69">
        <w:rPr>
          <w:rFonts w:ascii="Consolas" w:hAnsi="Consolas" w:cs="Courier New"/>
          <w:color w:val="333333"/>
          <w:sz w:val="20"/>
          <w:szCs w:val="20"/>
        </w:rPr>
        <w:t>message</w:t>
      </w:r>
      <w:r w:rsidRPr="00FE4D69">
        <w:rPr>
          <w:rFonts w:ascii="Consolas" w:hAnsi="Consolas" w:cs="Courier New"/>
          <w:color w:val="24292E"/>
          <w:sz w:val="20"/>
          <w:szCs w:val="20"/>
        </w:rPr>
        <w:t>|</w:t>
      </w:r>
    </w:p>
    <w:p w14:paraId="765D2E01" w14:textId="77777777" w:rsidR="00FE4D69" w:rsidRPr="00FE4D69" w:rsidRDefault="00FE4D69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0"/>
          <w:szCs w:val="20"/>
        </w:rPr>
      </w:pPr>
      <w:r w:rsidRPr="00FE4D69">
        <w:rPr>
          <w:rFonts w:ascii="Consolas" w:hAnsi="Consolas" w:cs="Courier New"/>
          <w:color w:val="24292E"/>
          <w:sz w:val="20"/>
          <w:szCs w:val="20"/>
        </w:rPr>
        <w:t xml:space="preserve">    </w:t>
      </w:r>
      <w:r w:rsidRPr="00FE4D69">
        <w:rPr>
          <w:rFonts w:ascii="Consolas" w:hAnsi="Consolas" w:cs="Courier New"/>
          <w:color w:val="A71D5D"/>
          <w:sz w:val="20"/>
          <w:szCs w:val="20"/>
        </w:rPr>
        <w:t>case</w:t>
      </w:r>
      <w:r w:rsidRPr="00FE4D69">
        <w:rPr>
          <w:rFonts w:ascii="Consolas" w:hAnsi="Consolas" w:cs="Courier New"/>
          <w:color w:val="24292E"/>
          <w:sz w:val="20"/>
          <w:szCs w:val="20"/>
        </w:rPr>
        <w:t xml:space="preserve"> message.text</w:t>
      </w:r>
    </w:p>
    <w:p w14:paraId="6FBADD16" w14:textId="77777777" w:rsidR="00FE4D69" w:rsidRPr="00FE4D69" w:rsidRDefault="00FE4D69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0"/>
          <w:szCs w:val="20"/>
        </w:rPr>
      </w:pPr>
      <w:r w:rsidRPr="00FE4D69">
        <w:rPr>
          <w:rFonts w:ascii="Consolas" w:hAnsi="Consolas" w:cs="Courier New"/>
          <w:color w:val="24292E"/>
          <w:sz w:val="20"/>
          <w:szCs w:val="20"/>
        </w:rPr>
        <w:t xml:space="preserve">    </w:t>
      </w:r>
      <w:r w:rsidRPr="00FE4D69">
        <w:rPr>
          <w:rFonts w:ascii="Consolas" w:hAnsi="Consolas" w:cs="Courier New"/>
          <w:color w:val="A71D5D"/>
          <w:sz w:val="20"/>
          <w:szCs w:val="20"/>
        </w:rPr>
        <w:t>when</w:t>
      </w:r>
      <w:r w:rsidRPr="00FE4D69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E4D69">
        <w:rPr>
          <w:rFonts w:ascii="Consolas" w:hAnsi="Consolas" w:cs="Courier New"/>
          <w:color w:val="183691"/>
          <w:sz w:val="20"/>
          <w:szCs w:val="20"/>
        </w:rPr>
        <w:t>'/start'</w:t>
      </w:r>
    </w:p>
    <w:p w14:paraId="6EC09797" w14:textId="61A42AA0" w:rsidR="00FE4D69" w:rsidRPr="00FE4D69" w:rsidRDefault="00FE4D69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0"/>
          <w:szCs w:val="20"/>
        </w:rPr>
      </w:pPr>
      <w:r w:rsidRPr="00FE4D69">
        <w:rPr>
          <w:rFonts w:ascii="Consolas" w:hAnsi="Consolas" w:cs="Courier New"/>
          <w:color w:val="24292E"/>
          <w:sz w:val="20"/>
          <w:szCs w:val="20"/>
        </w:rPr>
        <w:t xml:space="preserve">      bot.api.send_message(</w:t>
      </w:r>
      <w:r w:rsidRPr="00FE4D69">
        <w:rPr>
          <w:rFonts w:ascii="Consolas" w:hAnsi="Consolas" w:cs="Courier New"/>
          <w:color w:val="0086B3"/>
          <w:sz w:val="20"/>
          <w:szCs w:val="20"/>
        </w:rPr>
        <w:t>chat_id:</w:t>
      </w:r>
      <w:r w:rsidRPr="00FE4D69">
        <w:rPr>
          <w:rFonts w:ascii="Consolas" w:hAnsi="Consolas" w:cs="Courier New"/>
          <w:color w:val="24292E"/>
          <w:sz w:val="20"/>
          <w:szCs w:val="20"/>
        </w:rPr>
        <w:t xml:space="preserve"> message.chat.id, </w:t>
      </w:r>
      <w:r w:rsidRPr="00FE4D69">
        <w:rPr>
          <w:rFonts w:ascii="Consolas" w:hAnsi="Consolas" w:cs="Courier New"/>
          <w:color w:val="0086B3"/>
          <w:sz w:val="20"/>
          <w:szCs w:val="20"/>
        </w:rPr>
        <w:t>text:</w:t>
      </w:r>
      <w:r w:rsidRPr="00FE4D69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E4D69">
        <w:rPr>
          <w:rFonts w:ascii="Consolas" w:hAnsi="Consolas" w:cs="Courier New"/>
          <w:color w:val="183691"/>
          <w:sz w:val="20"/>
          <w:szCs w:val="20"/>
        </w:rPr>
        <w:t>"</w:t>
      </w:r>
      <w:r>
        <w:rPr>
          <w:rFonts w:ascii="Consolas" w:hAnsi="Consolas" w:cs="Courier New"/>
          <w:color w:val="183691"/>
          <w:sz w:val="20"/>
          <w:szCs w:val="20"/>
        </w:rPr>
        <w:t>Привет</w:t>
      </w:r>
      <w:r w:rsidRPr="00FE4D69">
        <w:rPr>
          <w:rFonts w:ascii="Consolas" w:hAnsi="Consolas" w:cs="Courier New"/>
          <w:color w:val="183691"/>
          <w:sz w:val="20"/>
          <w:szCs w:val="20"/>
        </w:rPr>
        <w:t>, #{</w:t>
      </w:r>
      <w:r w:rsidRPr="00FE4D69">
        <w:rPr>
          <w:rFonts w:ascii="Consolas" w:hAnsi="Consolas" w:cs="Courier New"/>
          <w:color w:val="333333"/>
          <w:sz w:val="20"/>
          <w:szCs w:val="20"/>
        </w:rPr>
        <w:t>message.from.first_name</w:t>
      </w:r>
      <w:r w:rsidRPr="00FE4D69">
        <w:rPr>
          <w:rFonts w:ascii="Consolas" w:hAnsi="Consolas" w:cs="Courier New"/>
          <w:color w:val="183691"/>
          <w:sz w:val="20"/>
          <w:szCs w:val="20"/>
        </w:rPr>
        <w:t>}"</w:t>
      </w:r>
      <w:r w:rsidRPr="00FE4D69">
        <w:rPr>
          <w:rFonts w:ascii="Consolas" w:hAnsi="Consolas" w:cs="Courier New"/>
          <w:color w:val="24292E"/>
          <w:sz w:val="20"/>
          <w:szCs w:val="20"/>
        </w:rPr>
        <w:t>)</w:t>
      </w:r>
    </w:p>
    <w:p w14:paraId="6D846CC5" w14:textId="77777777" w:rsidR="00FE4D69" w:rsidRPr="00FE4D69" w:rsidRDefault="00FE4D69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0"/>
          <w:szCs w:val="20"/>
        </w:rPr>
      </w:pPr>
      <w:r w:rsidRPr="00FE4D69">
        <w:rPr>
          <w:rFonts w:ascii="Consolas" w:hAnsi="Consolas" w:cs="Courier New"/>
          <w:color w:val="24292E"/>
          <w:sz w:val="20"/>
          <w:szCs w:val="20"/>
        </w:rPr>
        <w:t xml:space="preserve">    </w:t>
      </w:r>
      <w:r w:rsidRPr="00FE4D69">
        <w:rPr>
          <w:rFonts w:ascii="Consolas" w:hAnsi="Consolas" w:cs="Courier New"/>
          <w:color w:val="A71D5D"/>
          <w:sz w:val="20"/>
          <w:szCs w:val="20"/>
        </w:rPr>
        <w:t>when</w:t>
      </w:r>
      <w:r w:rsidRPr="00FE4D69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E4D69">
        <w:rPr>
          <w:rFonts w:ascii="Consolas" w:hAnsi="Consolas" w:cs="Courier New"/>
          <w:color w:val="183691"/>
          <w:sz w:val="20"/>
          <w:szCs w:val="20"/>
        </w:rPr>
        <w:t>'/stop'</w:t>
      </w:r>
    </w:p>
    <w:p w14:paraId="0C4DB795" w14:textId="47470755" w:rsidR="00FE4D69" w:rsidRPr="00FE4D69" w:rsidRDefault="00FE4D69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0"/>
          <w:szCs w:val="20"/>
        </w:rPr>
      </w:pPr>
      <w:r w:rsidRPr="00FE4D69">
        <w:rPr>
          <w:rFonts w:ascii="Consolas" w:hAnsi="Consolas" w:cs="Courier New"/>
          <w:color w:val="24292E"/>
          <w:sz w:val="20"/>
          <w:szCs w:val="20"/>
        </w:rPr>
        <w:lastRenderedPageBreak/>
        <w:t xml:space="preserve">      bot.api.send_message(</w:t>
      </w:r>
      <w:r w:rsidRPr="00FE4D69">
        <w:rPr>
          <w:rFonts w:ascii="Consolas" w:hAnsi="Consolas" w:cs="Courier New"/>
          <w:color w:val="0086B3"/>
          <w:sz w:val="20"/>
          <w:szCs w:val="20"/>
        </w:rPr>
        <w:t>chat_id:</w:t>
      </w:r>
      <w:r w:rsidRPr="00FE4D69">
        <w:rPr>
          <w:rFonts w:ascii="Consolas" w:hAnsi="Consolas" w:cs="Courier New"/>
          <w:color w:val="24292E"/>
          <w:sz w:val="20"/>
          <w:szCs w:val="20"/>
        </w:rPr>
        <w:t xml:space="preserve"> message.chat.id, </w:t>
      </w:r>
      <w:r w:rsidRPr="00FE4D69">
        <w:rPr>
          <w:rFonts w:ascii="Consolas" w:hAnsi="Consolas" w:cs="Courier New"/>
          <w:color w:val="0086B3"/>
          <w:sz w:val="20"/>
          <w:szCs w:val="20"/>
        </w:rPr>
        <w:t>text:</w:t>
      </w:r>
      <w:r w:rsidRPr="00FE4D69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FE4D69">
        <w:rPr>
          <w:rFonts w:ascii="Consolas" w:hAnsi="Consolas" w:cs="Courier New"/>
          <w:color w:val="183691"/>
          <w:sz w:val="20"/>
          <w:szCs w:val="20"/>
        </w:rPr>
        <w:t>"</w:t>
      </w:r>
      <w:r>
        <w:rPr>
          <w:rFonts w:ascii="Consolas" w:hAnsi="Consolas" w:cs="Courier New"/>
          <w:color w:val="183691"/>
          <w:sz w:val="20"/>
          <w:szCs w:val="20"/>
        </w:rPr>
        <w:t>Пока</w:t>
      </w:r>
      <w:r w:rsidRPr="00FE4D69">
        <w:rPr>
          <w:rFonts w:ascii="Consolas" w:hAnsi="Consolas" w:cs="Courier New"/>
          <w:color w:val="183691"/>
          <w:sz w:val="20"/>
          <w:szCs w:val="20"/>
        </w:rPr>
        <w:t>, #{</w:t>
      </w:r>
      <w:r w:rsidRPr="00FE4D69">
        <w:rPr>
          <w:rFonts w:ascii="Consolas" w:hAnsi="Consolas" w:cs="Courier New"/>
          <w:color w:val="333333"/>
          <w:sz w:val="20"/>
          <w:szCs w:val="20"/>
        </w:rPr>
        <w:t>message.from.first_name</w:t>
      </w:r>
      <w:r w:rsidRPr="00FE4D69">
        <w:rPr>
          <w:rFonts w:ascii="Consolas" w:hAnsi="Consolas" w:cs="Courier New"/>
          <w:color w:val="183691"/>
          <w:sz w:val="20"/>
          <w:szCs w:val="20"/>
        </w:rPr>
        <w:t>}"</w:t>
      </w:r>
      <w:r w:rsidRPr="00FE4D69">
        <w:rPr>
          <w:rFonts w:ascii="Consolas" w:hAnsi="Consolas" w:cs="Courier New"/>
          <w:color w:val="24292E"/>
          <w:sz w:val="20"/>
          <w:szCs w:val="20"/>
        </w:rPr>
        <w:t>)</w:t>
      </w:r>
    </w:p>
    <w:p w14:paraId="1C8885E7" w14:textId="77777777" w:rsidR="00FE4D69" w:rsidRPr="00FE4D69" w:rsidRDefault="00FE4D69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0"/>
          <w:szCs w:val="20"/>
        </w:rPr>
      </w:pPr>
      <w:r w:rsidRPr="00FE4D69">
        <w:rPr>
          <w:rFonts w:ascii="Consolas" w:hAnsi="Consolas" w:cs="Courier New"/>
          <w:color w:val="24292E"/>
          <w:sz w:val="20"/>
          <w:szCs w:val="20"/>
        </w:rPr>
        <w:t xml:space="preserve">    </w:t>
      </w:r>
      <w:r w:rsidRPr="00FE4D69">
        <w:rPr>
          <w:rFonts w:ascii="Consolas" w:hAnsi="Consolas" w:cs="Courier New"/>
          <w:color w:val="A71D5D"/>
          <w:sz w:val="20"/>
          <w:szCs w:val="20"/>
        </w:rPr>
        <w:t>end</w:t>
      </w:r>
    </w:p>
    <w:p w14:paraId="3C85C04A" w14:textId="77777777" w:rsidR="00FE4D69" w:rsidRPr="00FE4D69" w:rsidRDefault="00FE4D69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0"/>
          <w:szCs w:val="20"/>
        </w:rPr>
      </w:pPr>
      <w:r w:rsidRPr="00FE4D69">
        <w:rPr>
          <w:rFonts w:ascii="Consolas" w:hAnsi="Consolas" w:cs="Courier New"/>
          <w:color w:val="24292E"/>
          <w:sz w:val="20"/>
          <w:szCs w:val="20"/>
        </w:rPr>
        <w:t xml:space="preserve">  </w:t>
      </w:r>
      <w:r w:rsidRPr="00FE4D69">
        <w:rPr>
          <w:rFonts w:ascii="Consolas" w:hAnsi="Consolas" w:cs="Courier New"/>
          <w:color w:val="A71D5D"/>
          <w:sz w:val="20"/>
          <w:szCs w:val="20"/>
        </w:rPr>
        <w:t>end</w:t>
      </w:r>
    </w:p>
    <w:p w14:paraId="722EBAC2" w14:textId="77777777" w:rsidR="00FE4D69" w:rsidRPr="00FE4D69" w:rsidRDefault="00FE4D69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0"/>
          <w:szCs w:val="20"/>
        </w:rPr>
      </w:pPr>
      <w:r w:rsidRPr="00FE4D69">
        <w:rPr>
          <w:rFonts w:ascii="Consolas" w:hAnsi="Consolas" w:cs="Courier New"/>
          <w:color w:val="A71D5D"/>
          <w:sz w:val="20"/>
          <w:szCs w:val="20"/>
        </w:rPr>
        <w:t>end</w:t>
      </w:r>
    </w:p>
    <w:p w14:paraId="306B7335" w14:textId="77777777" w:rsidR="00FE4D69" w:rsidRDefault="00FE4D69" w:rsidP="00D1474E">
      <w:pPr>
        <w:ind w:firstLine="709"/>
        <w:rPr>
          <w:rStyle w:val="apple-converted-space"/>
          <w:color w:val="000000" w:themeColor="text1"/>
          <w:sz w:val="28"/>
          <w:szCs w:val="28"/>
        </w:rPr>
      </w:pPr>
    </w:p>
    <w:p w14:paraId="03956540" w14:textId="77777777" w:rsidR="00FE4D69" w:rsidRDefault="00FE4D69" w:rsidP="00032854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rStyle w:val="apple-converted-space"/>
          <w:color w:val="000000" w:themeColor="text1"/>
          <w:sz w:val="28"/>
          <w:szCs w:val="28"/>
        </w:rPr>
        <w:t xml:space="preserve">Вместо </w:t>
      </w:r>
      <w:r w:rsidRPr="00FE4D69">
        <w:rPr>
          <w:rFonts w:ascii="Consolas" w:hAnsi="Consolas" w:cs="Courier New"/>
          <w:color w:val="183691"/>
          <w:sz w:val="20"/>
          <w:szCs w:val="20"/>
        </w:rPr>
        <w:t>YOUR_TELEGRAM_BOT_API_TOKEN</w:t>
      </w:r>
      <w:r>
        <w:rPr>
          <w:rFonts w:ascii="Consolas" w:hAnsi="Consolas" w:cs="Courier New"/>
          <w:color w:val="183691"/>
          <w:sz w:val="20"/>
          <w:szCs w:val="20"/>
        </w:rPr>
        <w:t xml:space="preserve"> </w:t>
      </w:r>
      <w:r w:rsidRPr="00FE4D69">
        <w:rPr>
          <w:color w:val="000000" w:themeColor="text1"/>
          <w:sz w:val="28"/>
          <w:szCs w:val="28"/>
        </w:rPr>
        <w:t>необходимо подставить token, который прислал @BotFather при создании бота.</w:t>
      </w:r>
      <w:r>
        <w:rPr>
          <w:color w:val="000000" w:themeColor="text1"/>
          <w:sz w:val="28"/>
          <w:szCs w:val="28"/>
        </w:rPr>
        <w:t xml:space="preserve"> Сохраним данный текст в файл с названием «bot.rb» и запустим командой «ruby bot.rb». </w:t>
      </w:r>
    </w:p>
    <w:p w14:paraId="1A7A0BE0" w14:textId="36DEEB17" w:rsidR="002C0C4F" w:rsidRDefault="00FE4D69" w:rsidP="00032854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Теперь отправим нашему боту команду «/start». Если всё было сделано правильно, он ответит «Привет, ВАШЕ_ИМЯ». Если мы отправим команду «/stop», то он ответит «Пока, ВАШЕ_ИМЯ».</w:t>
      </w:r>
    </w:p>
    <w:p w14:paraId="41406D1F" w14:textId="5F64FCB8" w:rsidR="002C0C4F" w:rsidRDefault="002C0C4F" w:rsidP="00032854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Итак, мы выяснили, как заставить бота отвечать на команды. Теперь нужно адаптировать это под нашу задачу.</w:t>
      </w:r>
    </w:p>
    <w:p w14:paraId="3D372BAF" w14:textId="77777777" w:rsidR="002C0C4F" w:rsidRDefault="002C0C4F" w:rsidP="00D1474E">
      <w:pPr>
        <w:ind w:firstLine="709"/>
        <w:rPr>
          <w:color w:val="000000" w:themeColor="text1"/>
          <w:sz w:val="28"/>
          <w:szCs w:val="28"/>
        </w:rPr>
      </w:pPr>
    </w:p>
    <w:p w14:paraId="0893A382" w14:textId="77777777" w:rsidR="002C0C4F" w:rsidRPr="00FE4D69" w:rsidRDefault="002C0C4F" w:rsidP="00D1474E">
      <w:pPr>
        <w:ind w:firstLine="709"/>
        <w:rPr>
          <w:rStyle w:val="apple-converted-space"/>
          <w:color w:val="000000" w:themeColor="text1"/>
          <w:sz w:val="28"/>
          <w:szCs w:val="28"/>
        </w:rPr>
      </w:pPr>
    </w:p>
    <w:p w14:paraId="7761A723" w14:textId="77777777" w:rsidR="00305911" w:rsidRPr="00FE4D69" w:rsidRDefault="00305911" w:rsidP="00D1474E">
      <w:pPr>
        <w:ind w:firstLine="709"/>
        <w:rPr>
          <w:rStyle w:val="apple-converted-space"/>
          <w:color w:val="000000" w:themeColor="text1"/>
          <w:sz w:val="28"/>
          <w:szCs w:val="28"/>
        </w:rPr>
      </w:pPr>
    </w:p>
    <w:p w14:paraId="116E1676" w14:textId="77777777" w:rsidR="00187AE7" w:rsidRPr="00FE4D69" w:rsidRDefault="00187AE7" w:rsidP="00D1474E">
      <w:pPr>
        <w:ind w:firstLine="709"/>
        <w:rPr>
          <w:rStyle w:val="apple-converted-space"/>
          <w:color w:val="000000"/>
          <w:sz w:val="28"/>
          <w:szCs w:val="28"/>
        </w:rPr>
      </w:pPr>
    </w:p>
    <w:p w14:paraId="0953DAEF" w14:textId="0885A7F1" w:rsidR="00187AE7" w:rsidRPr="00187AE7" w:rsidRDefault="00187AE7" w:rsidP="00D1474E">
      <w:pPr>
        <w:pStyle w:val="af4"/>
        <w:numPr>
          <w:ilvl w:val="2"/>
          <w:numId w:val="1"/>
        </w:numPr>
        <w:ind w:firstLine="709"/>
      </w:pP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ab/>
      </w:r>
    </w:p>
    <w:p w14:paraId="74D62C83" w14:textId="5E275E2B" w:rsidR="00F57E74" w:rsidRPr="00F57E74" w:rsidRDefault="002C0C4F" w:rsidP="00726EF2">
      <w:pPr>
        <w:pStyle w:val="2"/>
        <w:keepNext w:val="0"/>
        <w:pageBreakBefore/>
        <w:numPr>
          <w:ilvl w:val="0"/>
          <w:numId w:val="0"/>
        </w:numPr>
        <w:jc w:val="center"/>
        <w:rPr>
          <w:rFonts w:ascii="Times New Roman" w:hAnsi="Times New Roman"/>
          <w:i w:val="0"/>
          <w:iCs w:val="0"/>
        </w:rPr>
      </w:pPr>
      <w:bookmarkStart w:id="21" w:name="_Toc480308752"/>
      <w:bookmarkStart w:id="22" w:name="_Toc480312008"/>
      <w:r>
        <w:rPr>
          <w:rFonts w:ascii="Times New Roman" w:hAnsi="Times New Roman"/>
          <w:i w:val="0"/>
          <w:iCs w:val="0"/>
        </w:rPr>
        <w:lastRenderedPageBreak/>
        <w:t>3</w:t>
      </w:r>
      <w:r w:rsidR="0069634B">
        <w:rPr>
          <w:rFonts w:ascii="Times New Roman" w:hAnsi="Times New Roman"/>
          <w:i w:val="0"/>
          <w:iCs w:val="0"/>
        </w:rPr>
        <w:t>.</w:t>
      </w:r>
      <w:r>
        <w:rPr>
          <w:rFonts w:ascii="Times New Roman" w:hAnsi="Times New Roman"/>
          <w:i w:val="0"/>
          <w:iCs w:val="0"/>
        </w:rPr>
        <w:t xml:space="preserve"> </w:t>
      </w:r>
      <w:r w:rsidR="002F17C0">
        <w:rPr>
          <w:rFonts w:ascii="Times New Roman" w:hAnsi="Times New Roman"/>
          <w:i w:val="0"/>
          <w:iCs w:val="0"/>
        </w:rPr>
        <w:t>Логика</w:t>
      </w:r>
      <w:r>
        <w:rPr>
          <w:rFonts w:ascii="Times New Roman" w:hAnsi="Times New Roman"/>
          <w:i w:val="0"/>
          <w:iCs w:val="0"/>
        </w:rPr>
        <w:t xml:space="preserve"> бота</w:t>
      </w:r>
      <w:bookmarkEnd w:id="21"/>
      <w:bookmarkEnd w:id="22"/>
    </w:p>
    <w:p w14:paraId="32A20D6C" w14:textId="73AD9B43" w:rsidR="00F57E74" w:rsidRPr="00726EF2" w:rsidRDefault="002C0C4F" w:rsidP="00D1474E">
      <w:pPr>
        <w:pStyle w:val="2"/>
        <w:tabs>
          <w:tab w:val="left" w:pos="0"/>
        </w:tabs>
        <w:spacing w:before="0" w:after="0"/>
        <w:ind w:firstLine="709"/>
        <w:rPr>
          <w:rFonts w:ascii="Times New Roman" w:hAnsi="Times New Roman"/>
          <w:i w:val="0"/>
          <w:iCs w:val="0"/>
        </w:rPr>
      </w:pPr>
      <w:bookmarkStart w:id="23" w:name="_Toc480308753"/>
      <w:bookmarkStart w:id="24" w:name="_Toc480312009"/>
      <w:r>
        <w:rPr>
          <w:rFonts w:ascii="Times New Roman" w:hAnsi="Times New Roman"/>
          <w:i w:val="0"/>
          <w:iCs w:val="0"/>
        </w:rPr>
        <w:t>3.1 Команды</w:t>
      </w:r>
      <w:bookmarkEnd w:id="23"/>
      <w:bookmarkEnd w:id="24"/>
    </w:p>
    <w:p w14:paraId="3DF37267" w14:textId="3E448ABE" w:rsidR="00F57E74" w:rsidRPr="00F57E74" w:rsidRDefault="00F57E74" w:rsidP="00032854">
      <w:pPr>
        <w:pStyle w:val="af4"/>
        <w:numPr>
          <w:ilvl w:val="2"/>
          <w:numId w:val="1"/>
        </w:numPr>
        <w:shd w:val="clear" w:color="auto" w:fill="FFFFFF"/>
        <w:ind w:firstLine="709"/>
        <w:jc w:val="both"/>
        <w:rPr>
          <w:color w:val="24292E"/>
          <w:sz w:val="28"/>
          <w:szCs w:val="28"/>
        </w:rPr>
      </w:pPr>
      <w:r w:rsidRPr="00F57E74">
        <w:rPr>
          <w:color w:val="24292E"/>
          <w:sz w:val="28"/>
          <w:szCs w:val="28"/>
        </w:rPr>
        <w:t xml:space="preserve">Основная задача бота напоминать </w:t>
      </w:r>
      <w:r>
        <w:rPr>
          <w:color w:val="24292E"/>
          <w:sz w:val="28"/>
          <w:szCs w:val="28"/>
        </w:rPr>
        <w:t>студентам,</w:t>
      </w:r>
      <w:r w:rsidRPr="00F57E74">
        <w:rPr>
          <w:color w:val="24292E"/>
          <w:sz w:val="28"/>
          <w:szCs w:val="28"/>
        </w:rPr>
        <w:t xml:space="preserve"> какие предметы и сколько лабораторных работ должно быть сдано к сегодня, чтобы не давать </w:t>
      </w:r>
      <w:r>
        <w:rPr>
          <w:color w:val="24292E"/>
          <w:sz w:val="28"/>
          <w:szCs w:val="28"/>
        </w:rPr>
        <w:t>им</w:t>
      </w:r>
      <w:r w:rsidRPr="00F57E74">
        <w:rPr>
          <w:color w:val="24292E"/>
          <w:sz w:val="28"/>
          <w:szCs w:val="28"/>
        </w:rPr>
        <w:t xml:space="preserve"> расслабляться. Для этого предстоит научить его следующим командам:</w:t>
      </w:r>
    </w:p>
    <w:p w14:paraId="6E527C2F" w14:textId="4AFF3315" w:rsidR="00F57E74" w:rsidRPr="00F57E74" w:rsidRDefault="00F57E74" w:rsidP="00032854">
      <w:pPr>
        <w:pStyle w:val="af4"/>
        <w:numPr>
          <w:ilvl w:val="0"/>
          <w:numId w:val="13"/>
        </w:numPr>
        <w:shd w:val="clear" w:color="auto" w:fill="FFFFFF"/>
        <w:tabs>
          <w:tab w:val="left" w:pos="851"/>
        </w:tabs>
        <w:ind w:left="0" w:firstLine="709"/>
        <w:jc w:val="both"/>
        <w:rPr>
          <w:rFonts w:eastAsia="Times New Roman"/>
          <w:color w:val="24292E"/>
          <w:sz w:val="28"/>
          <w:szCs w:val="28"/>
        </w:rPr>
      </w:pPr>
      <w:r w:rsidRPr="00F57E74">
        <w:rPr>
          <w:rStyle w:val="HTML1"/>
          <w:rFonts w:ascii="Consolas" w:hAnsi="Consolas"/>
          <w:color w:val="24292E"/>
        </w:rPr>
        <w:t>/start</w:t>
      </w:r>
      <w:r w:rsidRPr="00F57E74">
        <w:rPr>
          <w:rStyle w:val="apple-converted-space"/>
          <w:rFonts w:ascii="Helvetica" w:hAnsi="Helvetica"/>
          <w:color w:val="24292E"/>
        </w:rPr>
        <w:t> </w:t>
      </w:r>
      <w:r w:rsidRPr="00FE4D69">
        <w:rPr>
          <w:rStyle w:val="a7"/>
          <w:b w:val="0"/>
          <w:bCs w:val="0"/>
          <w:color w:val="000000" w:themeColor="text1"/>
          <w:sz w:val="28"/>
          <w:szCs w:val="28"/>
        </w:rPr>
        <w:sym w:font="Symbol" w:char="F02D"/>
      </w:r>
      <w:r w:rsidRPr="00F57E74">
        <w:rPr>
          <w:rFonts w:ascii="Helvetica" w:eastAsia="Times New Roman" w:hAnsi="Helvetica"/>
          <w:color w:val="24292E"/>
        </w:rPr>
        <w:t xml:space="preserve"> </w:t>
      </w:r>
      <w:r w:rsidRPr="00F57E74">
        <w:rPr>
          <w:rFonts w:eastAsia="Times New Roman"/>
          <w:color w:val="24292E"/>
          <w:sz w:val="28"/>
          <w:szCs w:val="28"/>
        </w:rPr>
        <w:t>выводит приветствие и описание всех доступных команд</w:t>
      </w:r>
    </w:p>
    <w:p w14:paraId="6D731C38" w14:textId="2CDD6EBE" w:rsidR="00F57E74" w:rsidRPr="00F57E74" w:rsidRDefault="00F57E74" w:rsidP="00032854">
      <w:pPr>
        <w:pStyle w:val="af4"/>
        <w:numPr>
          <w:ilvl w:val="0"/>
          <w:numId w:val="13"/>
        </w:numPr>
        <w:shd w:val="clear" w:color="auto" w:fill="FFFFFF"/>
        <w:tabs>
          <w:tab w:val="left" w:pos="851"/>
        </w:tabs>
        <w:ind w:left="0" w:firstLine="709"/>
        <w:jc w:val="both"/>
        <w:rPr>
          <w:rFonts w:ascii="Helvetica" w:eastAsia="Times New Roman" w:hAnsi="Helvetica"/>
          <w:color w:val="24292E"/>
        </w:rPr>
      </w:pPr>
      <w:r w:rsidRPr="00F57E74">
        <w:rPr>
          <w:rStyle w:val="HTML1"/>
          <w:rFonts w:ascii="Consolas" w:hAnsi="Consolas"/>
          <w:color w:val="24292E"/>
        </w:rPr>
        <w:t>/semester</w:t>
      </w:r>
      <w:r w:rsidRPr="00F57E74">
        <w:rPr>
          <w:rStyle w:val="apple-converted-space"/>
          <w:rFonts w:ascii="Helvetica" w:hAnsi="Helvetica"/>
          <w:color w:val="24292E"/>
        </w:rPr>
        <w:t> </w:t>
      </w:r>
      <w:r w:rsidRPr="00FE4D69">
        <w:rPr>
          <w:rStyle w:val="a7"/>
          <w:b w:val="0"/>
          <w:bCs w:val="0"/>
          <w:color w:val="000000" w:themeColor="text1"/>
          <w:sz w:val="28"/>
          <w:szCs w:val="28"/>
        </w:rPr>
        <w:sym w:font="Symbol" w:char="F02D"/>
      </w:r>
      <w:r w:rsidRPr="00F57E74">
        <w:rPr>
          <w:rFonts w:ascii="Helvetica" w:eastAsia="Times New Roman" w:hAnsi="Helvetica"/>
          <w:color w:val="24292E"/>
        </w:rPr>
        <w:t xml:space="preserve"> </w:t>
      </w:r>
      <w:r w:rsidRPr="00F57E74">
        <w:rPr>
          <w:rFonts w:eastAsia="Times New Roman"/>
          <w:color w:val="24292E"/>
          <w:sz w:val="28"/>
          <w:szCs w:val="28"/>
        </w:rPr>
        <w:t>запоминает даты начала и конца семестра</w:t>
      </w:r>
    </w:p>
    <w:p w14:paraId="740E8800" w14:textId="5D382874" w:rsidR="00F57E74" w:rsidRPr="00F57E74" w:rsidRDefault="00F57E74" w:rsidP="00032854">
      <w:pPr>
        <w:pStyle w:val="af4"/>
        <w:numPr>
          <w:ilvl w:val="0"/>
          <w:numId w:val="13"/>
        </w:numPr>
        <w:shd w:val="clear" w:color="auto" w:fill="FFFFFF"/>
        <w:tabs>
          <w:tab w:val="left" w:pos="851"/>
        </w:tabs>
        <w:ind w:left="0" w:firstLine="709"/>
        <w:jc w:val="both"/>
        <w:rPr>
          <w:rFonts w:ascii="Helvetica" w:eastAsia="Times New Roman" w:hAnsi="Helvetica"/>
          <w:color w:val="24292E"/>
        </w:rPr>
      </w:pPr>
      <w:r w:rsidRPr="00F57E74">
        <w:rPr>
          <w:rStyle w:val="HTML1"/>
          <w:rFonts w:ascii="Consolas" w:hAnsi="Consolas"/>
          <w:color w:val="24292E"/>
        </w:rPr>
        <w:t>/subject</w:t>
      </w:r>
      <w:r w:rsidRPr="00F57E74">
        <w:rPr>
          <w:rStyle w:val="apple-converted-space"/>
          <w:rFonts w:ascii="Helvetica" w:hAnsi="Helvetica"/>
          <w:color w:val="24292E"/>
        </w:rPr>
        <w:t> </w:t>
      </w:r>
      <w:r w:rsidRPr="00FE4D69">
        <w:rPr>
          <w:rStyle w:val="a7"/>
          <w:b w:val="0"/>
          <w:bCs w:val="0"/>
          <w:color w:val="000000" w:themeColor="text1"/>
          <w:sz w:val="28"/>
          <w:szCs w:val="28"/>
        </w:rPr>
        <w:sym w:font="Symbol" w:char="F02D"/>
      </w:r>
      <w:r w:rsidRPr="00F57E74">
        <w:rPr>
          <w:rFonts w:ascii="Helvetica" w:eastAsia="Times New Roman" w:hAnsi="Helvetica"/>
          <w:color w:val="24292E"/>
        </w:rPr>
        <w:t xml:space="preserve"> </w:t>
      </w:r>
      <w:r w:rsidRPr="00F57E74">
        <w:rPr>
          <w:rFonts w:eastAsia="Times New Roman"/>
          <w:color w:val="24292E"/>
          <w:sz w:val="28"/>
          <w:szCs w:val="28"/>
        </w:rPr>
        <w:t>добавляет предмет и количество лабораторных работ по нему</w:t>
      </w:r>
    </w:p>
    <w:p w14:paraId="6C846B59" w14:textId="44019A4F" w:rsidR="00F57E74" w:rsidRPr="00F57E74" w:rsidRDefault="00F57E74" w:rsidP="00032854">
      <w:pPr>
        <w:pStyle w:val="af4"/>
        <w:numPr>
          <w:ilvl w:val="0"/>
          <w:numId w:val="13"/>
        </w:numPr>
        <w:shd w:val="clear" w:color="auto" w:fill="FFFFFF"/>
        <w:tabs>
          <w:tab w:val="left" w:pos="851"/>
        </w:tabs>
        <w:ind w:left="0" w:firstLine="709"/>
        <w:jc w:val="both"/>
        <w:rPr>
          <w:rFonts w:eastAsia="Times New Roman"/>
          <w:color w:val="24292E"/>
          <w:sz w:val="28"/>
          <w:szCs w:val="28"/>
        </w:rPr>
      </w:pPr>
      <w:r w:rsidRPr="00F57E74">
        <w:rPr>
          <w:rStyle w:val="HTML1"/>
          <w:rFonts w:ascii="Consolas" w:hAnsi="Consolas"/>
          <w:color w:val="24292E"/>
        </w:rPr>
        <w:t>/status</w:t>
      </w:r>
      <w:r w:rsidRPr="00F57E74">
        <w:rPr>
          <w:rStyle w:val="apple-converted-space"/>
          <w:rFonts w:ascii="Helvetica" w:hAnsi="Helvetica"/>
          <w:color w:val="24292E"/>
        </w:rPr>
        <w:t> </w:t>
      </w:r>
      <w:r w:rsidRPr="00FE4D69">
        <w:rPr>
          <w:rStyle w:val="a7"/>
          <w:b w:val="0"/>
          <w:bCs w:val="0"/>
          <w:color w:val="000000" w:themeColor="text1"/>
          <w:sz w:val="28"/>
          <w:szCs w:val="28"/>
        </w:rPr>
        <w:sym w:font="Symbol" w:char="F02D"/>
      </w:r>
      <w:r w:rsidRPr="00F57E74">
        <w:rPr>
          <w:rFonts w:ascii="Helvetica" w:eastAsia="Times New Roman" w:hAnsi="Helvetica"/>
          <w:color w:val="24292E"/>
        </w:rPr>
        <w:t xml:space="preserve"> </w:t>
      </w:r>
      <w:r w:rsidRPr="00F57E74">
        <w:rPr>
          <w:rFonts w:eastAsia="Times New Roman"/>
          <w:color w:val="24292E"/>
          <w:sz w:val="28"/>
          <w:szCs w:val="28"/>
        </w:rPr>
        <w:t>выводит список лаб</w:t>
      </w:r>
      <w:r>
        <w:rPr>
          <w:rFonts w:eastAsia="Times New Roman"/>
          <w:color w:val="24292E"/>
          <w:sz w:val="28"/>
          <w:szCs w:val="28"/>
        </w:rPr>
        <w:t>ораторных работ студента</w:t>
      </w:r>
      <w:r w:rsidRPr="00F57E74">
        <w:rPr>
          <w:rFonts w:eastAsia="Times New Roman"/>
          <w:color w:val="24292E"/>
          <w:sz w:val="28"/>
          <w:szCs w:val="28"/>
        </w:rPr>
        <w:t xml:space="preserve">, которые </w:t>
      </w:r>
      <w:r>
        <w:rPr>
          <w:rFonts w:eastAsia="Times New Roman"/>
          <w:color w:val="24292E"/>
          <w:sz w:val="28"/>
          <w:szCs w:val="28"/>
        </w:rPr>
        <w:t>ему</w:t>
      </w:r>
      <w:r w:rsidRPr="00F57E74">
        <w:rPr>
          <w:rFonts w:eastAsia="Times New Roman"/>
          <w:color w:val="24292E"/>
          <w:sz w:val="28"/>
          <w:szCs w:val="28"/>
        </w:rPr>
        <w:t xml:space="preserve"> предстоит сдать</w:t>
      </w:r>
    </w:p>
    <w:p w14:paraId="49FFB5EB" w14:textId="2DE1B3B0" w:rsidR="00F57E74" w:rsidRPr="00F57E74" w:rsidRDefault="00F57E74" w:rsidP="00032854">
      <w:pPr>
        <w:pStyle w:val="af4"/>
        <w:numPr>
          <w:ilvl w:val="0"/>
          <w:numId w:val="13"/>
        </w:numPr>
        <w:shd w:val="clear" w:color="auto" w:fill="FFFFFF"/>
        <w:tabs>
          <w:tab w:val="left" w:pos="851"/>
        </w:tabs>
        <w:ind w:left="0" w:firstLine="709"/>
        <w:jc w:val="both"/>
        <w:rPr>
          <w:rFonts w:ascii="Helvetica" w:eastAsia="Times New Roman" w:hAnsi="Helvetica"/>
          <w:color w:val="24292E"/>
        </w:rPr>
      </w:pPr>
      <w:r w:rsidRPr="00F57E74">
        <w:rPr>
          <w:rStyle w:val="HTML1"/>
          <w:rFonts w:ascii="Consolas" w:hAnsi="Consolas"/>
          <w:color w:val="24292E"/>
        </w:rPr>
        <w:t>/reset</w:t>
      </w:r>
      <w:r w:rsidRPr="00F57E74">
        <w:rPr>
          <w:rStyle w:val="apple-converted-space"/>
          <w:rFonts w:ascii="Helvetica" w:hAnsi="Helvetica"/>
          <w:color w:val="24292E"/>
        </w:rPr>
        <w:t> </w:t>
      </w:r>
      <w:r w:rsidRPr="00FE4D69">
        <w:rPr>
          <w:rStyle w:val="a7"/>
          <w:b w:val="0"/>
          <w:bCs w:val="0"/>
          <w:color w:val="000000" w:themeColor="text1"/>
          <w:sz w:val="28"/>
          <w:szCs w:val="28"/>
        </w:rPr>
        <w:sym w:font="Symbol" w:char="F02D"/>
      </w:r>
      <w:r w:rsidRPr="00F57E74">
        <w:rPr>
          <w:rFonts w:ascii="Helvetica" w:eastAsia="Times New Roman" w:hAnsi="Helvetica"/>
          <w:color w:val="24292E"/>
        </w:rPr>
        <w:t xml:space="preserve"> </w:t>
      </w:r>
      <w:r w:rsidRPr="00F57E74">
        <w:rPr>
          <w:rFonts w:eastAsia="Times New Roman"/>
          <w:color w:val="24292E"/>
          <w:sz w:val="28"/>
          <w:szCs w:val="28"/>
        </w:rPr>
        <w:t>сбрасывает для пользователя все данные.</w:t>
      </w:r>
    </w:p>
    <w:p w14:paraId="169B145E" w14:textId="51224270" w:rsidR="00F57E74" w:rsidRDefault="00F57E74" w:rsidP="00032854">
      <w:pPr>
        <w:ind w:firstLine="709"/>
        <w:jc w:val="both"/>
        <w:rPr>
          <w:rFonts w:eastAsia="Times New Roman"/>
          <w:color w:val="24292E"/>
          <w:sz w:val="28"/>
          <w:szCs w:val="28"/>
          <w:shd w:val="clear" w:color="auto" w:fill="FFFFFF"/>
        </w:rPr>
      </w:pPr>
      <w:r w:rsidRPr="00F57E74">
        <w:rPr>
          <w:rFonts w:eastAsia="Times New Roman"/>
          <w:color w:val="24292E"/>
          <w:sz w:val="28"/>
          <w:szCs w:val="28"/>
          <w:shd w:val="clear" w:color="auto" w:fill="FFFFFF"/>
        </w:rPr>
        <w:t xml:space="preserve">Бот на основании введенных </w:t>
      </w:r>
      <w:r>
        <w:rPr>
          <w:rFonts w:eastAsia="Times New Roman"/>
          <w:color w:val="24292E"/>
          <w:sz w:val="28"/>
          <w:szCs w:val="28"/>
          <w:shd w:val="clear" w:color="auto" w:fill="FFFFFF"/>
        </w:rPr>
        <w:t>пользователем</w:t>
      </w:r>
      <w:r w:rsidRPr="00F57E74">
        <w:rPr>
          <w:rFonts w:eastAsia="Times New Roman"/>
          <w:color w:val="24292E"/>
          <w:sz w:val="28"/>
          <w:szCs w:val="28"/>
          <w:shd w:val="clear" w:color="auto" w:fill="FFFFFF"/>
        </w:rPr>
        <w:t xml:space="preserve"> данных о начале и конце семестра, сегодняшней дате и количеству лаб</w:t>
      </w:r>
      <w:r>
        <w:rPr>
          <w:rFonts w:eastAsia="Times New Roman"/>
          <w:color w:val="24292E"/>
          <w:sz w:val="28"/>
          <w:szCs w:val="28"/>
          <w:shd w:val="clear" w:color="auto" w:fill="FFFFFF"/>
        </w:rPr>
        <w:t>ораторных работ</w:t>
      </w:r>
      <w:r w:rsidRPr="00F57E74">
        <w:rPr>
          <w:rFonts w:eastAsia="Times New Roman"/>
          <w:color w:val="24292E"/>
          <w:sz w:val="28"/>
          <w:szCs w:val="28"/>
          <w:shd w:val="clear" w:color="auto" w:fill="FFFFFF"/>
        </w:rPr>
        <w:t xml:space="preserve"> должен предполагать</w:t>
      </w:r>
      <w:r>
        <w:rPr>
          <w:rFonts w:eastAsia="Times New Roman"/>
          <w:color w:val="24292E"/>
          <w:sz w:val="28"/>
          <w:szCs w:val="28"/>
          <w:shd w:val="clear" w:color="auto" w:fill="FFFFFF"/>
        </w:rPr>
        <w:t>, сколько лабо</w:t>
      </w:r>
      <w:r w:rsidRPr="00F57E74">
        <w:rPr>
          <w:rFonts w:eastAsia="Times New Roman"/>
          <w:color w:val="24292E"/>
          <w:sz w:val="28"/>
          <w:szCs w:val="28"/>
          <w:shd w:val="clear" w:color="auto" w:fill="FFFFFF"/>
        </w:rPr>
        <w:t xml:space="preserve">раторных работ </w:t>
      </w:r>
      <w:r>
        <w:rPr>
          <w:rFonts w:eastAsia="Times New Roman"/>
          <w:color w:val="24292E"/>
          <w:sz w:val="28"/>
          <w:szCs w:val="28"/>
          <w:shd w:val="clear" w:color="auto" w:fill="FFFFFF"/>
        </w:rPr>
        <w:t>студенту</w:t>
      </w:r>
      <w:r w:rsidRPr="00F57E74">
        <w:rPr>
          <w:rFonts w:eastAsia="Times New Roman"/>
          <w:color w:val="24292E"/>
          <w:sz w:val="28"/>
          <w:szCs w:val="28"/>
          <w:shd w:val="clear" w:color="auto" w:fill="FFFFFF"/>
        </w:rPr>
        <w:t xml:space="preserve"> надо было бы уже сдать.</w:t>
      </w:r>
    </w:p>
    <w:p w14:paraId="0CCDC789" w14:textId="77777777" w:rsidR="00F57E74" w:rsidRPr="00726EF2" w:rsidRDefault="00F57E74" w:rsidP="00032854">
      <w:pPr>
        <w:shd w:val="clear" w:color="auto" w:fill="FFFFFF"/>
        <w:ind w:firstLine="709"/>
        <w:jc w:val="both"/>
        <w:outlineLvl w:val="4"/>
        <w:rPr>
          <w:rFonts w:eastAsia="Times New Roman"/>
          <w:b/>
          <w:bCs/>
          <w:color w:val="24292E"/>
          <w:sz w:val="28"/>
          <w:szCs w:val="28"/>
        </w:rPr>
      </w:pPr>
      <w:r w:rsidRPr="00726EF2">
        <w:rPr>
          <w:rFonts w:eastAsia="Times New Roman"/>
          <w:b/>
          <w:bCs/>
          <w:color w:val="24292E"/>
          <w:sz w:val="28"/>
          <w:szCs w:val="28"/>
        </w:rPr>
        <w:t>Примеры работы команд:</w:t>
      </w:r>
    </w:p>
    <w:p w14:paraId="4D6C7CE1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&gt; /start</w:t>
      </w:r>
    </w:p>
    <w:p w14:paraId="55FFA0B9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</w:p>
    <w:p w14:paraId="4AC5C301" w14:textId="3BC860FC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 xml:space="preserve">&lt; Привет. Я тебе смогу помочь сдать все </w:t>
      </w:r>
      <w:r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лабораторные работы</w:t>
      </w: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 xml:space="preserve">, чтобы </w:t>
      </w:r>
      <w:r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родители не ругали</w:t>
      </w: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сь. Смотри список</w:t>
      </w:r>
      <w:r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 xml:space="preserve"> того,</w:t>
      </w: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 xml:space="preserve"> что я умею:</w:t>
      </w:r>
    </w:p>
    <w:p w14:paraId="1FD6E97D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* /semester - запоминает даты начала и конца семестра</w:t>
      </w:r>
    </w:p>
    <w:p w14:paraId="12C81803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* /subject - добавляет предмет и количество лабораторных работ по нему</w:t>
      </w:r>
    </w:p>
    <w:p w14:paraId="214DD607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*  .....</w:t>
      </w:r>
    </w:p>
    <w:p w14:paraId="42188117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&gt; /semester</w:t>
      </w:r>
    </w:p>
    <w:p w14:paraId="411D3230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</w:p>
    <w:p w14:paraId="181B2552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&lt; Когда начинаем учиться?</w:t>
      </w:r>
    </w:p>
    <w:p w14:paraId="64737202" w14:textId="7C25F17B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 xml:space="preserve">&gt; </w:t>
      </w:r>
      <w:r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09.02.2017</w:t>
      </w:r>
    </w:p>
    <w:p w14:paraId="3BE9B1E9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</w:p>
    <w:p w14:paraId="0F5B02CD" w14:textId="6C1FDD7B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 xml:space="preserve">&lt; Когда надо сдать все </w:t>
      </w:r>
      <w:r w:rsidR="00055409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лабораторные работы</w:t>
      </w: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?</w:t>
      </w:r>
    </w:p>
    <w:p w14:paraId="31872D11" w14:textId="6D37731B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 xml:space="preserve">&gt; </w:t>
      </w:r>
      <w:r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07.06.2017</w:t>
      </w:r>
    </w:p>
    <w:p w14:paraId="29D8C0AA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</w:p>
    <w:p w14:paraId="7B640B47" w14:textId="35114A7B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&gt; Понял, на все про все у нас 3</w:t>
      </w: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 xml:space="preserve"> месяца и </w:t>
      </w:r>
      <w:r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29 дней</w:t>
      </w: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.</w:t>
      </w:r>
    </w:p>
    <w:p w14:paraId="4811949C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</w:p>
    <w:p w14:paraId="657EFB36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&gt; /subject</w:t>
      </w:r>
    </w:p>
    <w:p w14:paraId="53783EF3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&lt; Какой предмет учим?</w:t>
      </w:r>
    </w:p>
    <w:p w14:paraId="4713E58A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&gt; ОАиП</w:t>
      </w:r>
    </w:p>
    <w:p w14:paraId="6159C33C" w14:textId="254EBC1E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&gt; Сколько лаб</w:t>
      </w:r>
      <w:r w:rsidR="00FB0D00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ораторных работ</w:t>
      </w: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 xml:space="preserve"> надо сдать?</w:t>
      </w:r>
    </w:p>
    <w:p w14:paraId="4BA3C869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&lt; 7</w:t>
      </w:r>
    </w:p>
    <w:p w14:paraId="654C4866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&gt; ОК</w:t>
      </w:r>
    </w:p>
    <w:p w14:paraId="3A824C3E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</w:p>
    <w:p w14:paraId="33B3C289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&gt; /subject</w:t>
      </w:r>
    </w:p>
    <w:p w14:paraId="123ADDB6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&lt; Какой предмет учим?</w:t>
      </w:r>
    </w:p>
    <w:p w14:paraId="77583DB8" w14:textId="3ADF70D5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 xml:space="preserve">&gt; </w:t>
      </w:r>
      <w:r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Программирование</w:t>
      </w:r>
    </w:p>
    <w:p w14:paraId="0F44BB4D" w14:textId="58938DBC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lastRenderedPageBreak/>
        <w:t>&gt; Сколько лаб</w:t>
      </w:r>
      <w:r w:rsidR="00FB0D00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ораторных работ</w:t>
      </w: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 xml:space="preserve"> надо сдать?</w:t>
      </w:r>
    </w:p>
    <w:p w14:paraId="5AD22B66" w14:textId="5C7C909F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&lt; 7</w:t>
      </w:r>
    </w:p>
    <w:p w14:paraId="4BD7CB42" w14:textId="77777777" w:rsid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&gt; ОК</w:t>
      </w:r>
    </w:p>
    <w:p w14:paraId="64B22B82" w14:textId="77777777" w:rsidR="0069634B" w:rsidRDefault="0069634B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</w:p>
    <w:p w14:paraId="532B20BB" w14:textId="77777777" w:rsidR="0069634B" w:rsidRPr="00F57E74" w:rsidRDefault="0069634B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&gt; /subject</w:t>
      </w:r>
    </w:p>
    <w:p w14:paraId="389395E1" w14:textId="77777777" w:rsidR="0069634B" w:rsidRPr="00F57E74" w:rsidRDefault="0069634B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&lt; Какой предмет учим?</w:t>
      </w:r>
    </w:p>
    <w:p w14:paraId="10E99A74" w14:textId="715F7E39" w:rsidR="0069634B" w:rsidRPr="00F57E74" w:rsidRDefault="0069634B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 xml:space="preserve">&gt; </w:t>
      </w:r>
      <w:r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ИСП</w:t>
      </w:r>
    </w:p>
    <w:p w14:paraId="6CD71314" w14:textId="2FB14009" w:rsidR="0069634B" w:rsidRPr="00F57E74" w:rsidRDefault="0069634B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&gt; Сколько лаб</w:t>
      </w:r>
      <w:r w:rsidR="00FB0D00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ораторных работ</w:t>
      </w: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 xml:space="preserve"> надо сдать?</w:t>
      </w:r>
    </w:p>
    <w:p w14:paraId="1203D649" w14:textId="2A620DB0" w:rsidR="0069634B" w:rsidRPr="00F57E74" w:rsidRDefault="0069634B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&lt; 8</w:t>
      </w:r>
    </w:p>
    <w:p w14:paraId="38407747" w14:textId="77777777" w:rsidR="0069634B" w:rsidRPr="00F57E74" w:rsidRDefault="0069634B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&gt; ОК</w:t>
      </w:r>
    </w:p>
    <w:p w14:paraId="10C0E558" w14:textId="77777777" w:rsidR="0069634B" w:rsidRPr="00F57E74" w:rsidRDefault="0069634B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</w:p>
    <w:p w14:paraId="309D8FB3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&gt; /status</w:t>
      </w:r>
    </w:p>
    <w:p w14:paraId="279E8F02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</w:p>
    <w:p w14:paraId="08E1166C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&lt; К этому времени у тебя должно было быть сдано:</w:t>
      </w:r>
    </w:p>
    <w:p w14:paraId="3E25E6C8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&gt; ОАиП - 3 из 7</w:t>
      </w:r>
    </w:p>
    <w:p w14:paraId="4F134D50" w14:textId="4D4D85FD" w:rsid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 xml:space="preserve">&gt; </w:t>
      </w:r>
      <w:r w:rsidR="0069634B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Программирование - 3 из 7</w:t>
      </w:r>
    </w:p>
    <w:p w14:paraId="0054B918" w14:textId="47C79DB3" w:rsidR="0069634B" w:rsidRPr="00F57E74" w:rsidRDefault="0069634B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 xml:space="preserve">&gt; ИСП </w:t>
      </w: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-</w:t>
      </w:r>
      <w:r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 xml:space="preserve"> 4 из 8</w:t>
      </w:r>
    </w:p>
    <w:p w14:paraId="3289DAEB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 xml:space="preserve">&gt; </w:t>
      </w:r>
    </w:p>
    <w:p w14:paraId="6DA02F94" w14:textId="77777777" w:rsidR="00F57E74" w:rsidRPr="00F57E74" w:rsidRDefault="00F57E74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8"/>
          <w:szCs w:val="28"/>
        </w:rPr>
      </w:pPr>
      <w:r w:rsidRPr="00F57E74">
        <w:rPr>
          <w:rFonts w:ascii="Consolas" w:hAnsi="Consolas" w:cs="Courier New"/>
          <w:color w:val="24292E"/>
          <w:sz w:val="28"/>
          <w:szCs w:val="28"/>
          <w:bdr w:val="none" w:sz="0" w:space="0" w:color="auto" w:frame="1"/>
        </w:rPr>
        <w:t>&gt; Давай поднажмем!</w:t>
      </w:r>
    </w:p>
    <w:p w14:paraId="2A5B9D81" w14:textId="77777777" w:rsidR="00F57E74" w:rsidRPr="00F57E74" w:rsidRDefault="00F57E74" w:rsidP="00D1474E">
      <w:pPr>
        <w:ind w:firstLine="709"/>
        <w:rPr>
          <w:rFonts w:eastAsia="Times New Roman"/>
          <w:sz w:val="28"/>
          <w:szCs w:val="28"/>
        </w:rPr>
      </w:pPr>
    </w:p>
    <w:p w14:paraId="0C89932E" w14:textId="4A4211E8" w:rsidR="00F57E74" w:rsidRPr="00F57E74" w:rsidRDefault="00351ED3" w:rsidP="00032854">
      <w:pPr>
        <w:shd w:val="clear" w:color="auto" w:fill="FFFFFF"/>
        <w:ind w:firstLine="709"/>
        <w:jc w:val="both"/>
        <w:rPr>
          <w:rFonts w:eastAsia="Times New Roman"/>
          <w:color w:val="24292E"/>
          <w:sz w:val="28"/>
          <w:szCs w:val="28"/>
        </w:rPr>
      </w:pPr>
      <w:r>
        <w:rPr>
          <w:rFonts w:eastAsia="Times New Roman"/>
          <w:color w:val="24292E"/>
          <w:sz w:val="28"/>
          <w:szCs w:val="28"/>
        </w:rPr>
        <w:t>Чтобы сделать бота более удобным в использовании, необходимо, чтобы эти команды автодополнялись при вводе:</w:t>
      </w:r>
    </w:p>
    <w:p w14:paraId="1431C36E" w14:textId="062FE32D" w:rsidR="00F20670" w:rsidRPr="00F20670" w:rsidRDefault="00351ED3" w:rsidP="00D1474E">
      <w:pPr>
        <w:pStyle w:val="2"/>
        <w:tabs>
          <w:tab w:val="left" w:pos="0"/>
        </w:tabs>
        <w:spacing w:before="0" w:after="0"/>
        <w:ind w:firstLine="709"/>
        <w:jc w:val="center"/>
        <w:rPr>
          <w:rFonts w:ascii="Times New Roman" w:hAnsi="Times New Roman"/>
          <w:i w:val="0"/>
          <w:iCs w:val="0"/>
        </w:rPr>
      </w:pPr>
      <w:bookmarkStart w:id="25" w:name="_Toc480308754"/>
      <w:bookmarkStart w:id="26" w:name="_Toc480308842"/>
      <w:bookmarkStart w:id="27" w:name="_Toc480312010"/>
      <w:bookmarkStart w:id="28" w:name="_Toc480202445"/>
      <w:bookmarkEnd w:id="11"/>
      <w:r>
        <w:rPr>
          <w:rFonts w:ascii="Times New Roman" w:hAnsi="Times New Roman"/>
          <w:i w:val="0"/>
          <w:iCs w:val="0"/>
          <w:noProof/>
        </w:rPr>
        <w:drawing>
          <wp:inline distT="0" distB="0" distL="0" distR="0" wp14:anchorId="104AFC8D" wp14:editId="27C75B01">
            <wp:extent cx="5357495" cy="2270125"/>
            <wp:effectExtent l="0" t="0" r="1905" b="0"/>
            <wp:docPr id="26" name="Изображение 26" descr="Снимок%20экрана%202017-04-17%20в%2017.24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Снимок%20экрана%202017-04-17%20в%2017.24.4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495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5"/>
      <w:bookmarkEnd w:id="26"/>
      <w:bookmarkEnd w:id="27"/>
    </w:p>
    <w:p w14:paraId="54231A71" w14:textId="25FB0E88" w:rsidR="00F20670" w:rsidRDefault="00351ED3" w:rsidP="00D1474E">
      <w:pPr>
        <w:pStyle w:val="2"/>
        <w:tabs>
          <w:tab w:val="left" w:pos="0"/>
        </w:tabs>
        <w:spacing w:before="0" w:after="0"/>
        <w:ind w:firstLine="709"/>
        <w:jc w:val="center"/>
        <w:rPr>
          <w:rFonts w:ascii="Times New Roman" w:hAnsi="Times New Roman"/>
          <w:b w:val="0"/>
          <w:i w:val="0"/>
          <w:iCs w:val="0"/>
          <w:sz w:val="24"/>
          <w:szCs w:val="24"/>
        </w:rPr>
      </w:pPr>
      <w:bookmarkStart w:id="29" w:name="_Toc480308843"/>
      <w:bookmarkStart w:id="30" w:name="_Toc480312011"/>
      <w:r>
        <w:rPr>
          <w:rFonts w:ascii="Times New Roman" w:hAnsi="Times New Roman"/>
          <w:b w:val="0"/>
          <w:i w:val="0"/>
          <w:iCs w:val="0"/>
          <w:sz w:val="24"/>
          <w:szCs w:val="24"/>
        </w:rPr>
        <w:t>Рисунок 1. Автодополнение команды.</w:t>
      </w:r>
      <w:bookmarkEnd w:id="29"/>
      <w:bookmarkEnd w:id="30"/>
    </w:p>
    <w:p w14:paraId="1DE2D3C5" w14:textId="77777777" w:rsidR="00D1474E" w:rsidRPr="00D1474E" w:rsidRDefault="00D1474E" w:rsidP="00D1474E"/>
    <w:p w14:paraId="61BA45D4" w14:textId="4F849D65" w:rsidR="00F20670" w:rsidRDefault="00351ED3" w:rsidP="00032854">
      <w:pPr>
        <w:pStyle w:val="2"/>
        <w:numPr>
          <w:ilvl w:val="2"/>
          <w:numId w:val="1"/>
        </w:numPr>
        <w:spacing w:before="0" w:after="0"/>
        <w:ind w:firstLine="709"/>
        <w:jc w:val="both"/>
        <w:rPr>
          <w:rFonts w:ascii="Times New Roman" w:hAnsi="Times New Roman"/>
          <w:b w:val="0"/>
          <w:i w:val="0"/>
          <w:iCs w:val="0"/>
        </w:rPr>
      </w:pPr>
      <w:bookmarkStart w:id="31" w:name="_Toc480308844"/>
      <w:bookmarkStart w:id="32" w:name="_Toc480312012"/>
      <w:r>
        <w:rPr>
          <w:rFonts w:ascii="Times New Roman" w:hAnsi="Times New Roman"/>
          <w:b w:val="0"/>
          <w:i w:val="0"/>
          <w:iCs w:val="0"/>
        </w:rPr>
        <w:t>Реализовать это можно, отправив @BotFather команду «/mybots», выбрав нужного бота. Далее нажать на кнопки «Edit Bot», «Edit Commands» и отправить команды в виде:</w:t>
      </w:r>
      <w:bookmarkEnd w:id="31"/>
      <w:bookmarkEnd w:id="32"/>
    </w:p>
    <w:p w14:paraId="7712ECCA" w14:textId="3154259F" w:rsidR="00351ED3" w:rsidRPr="00610273" w:rsidRDefault="00351ED3" w:rsidP="00032854">
      <w:pPr>
        <w:ind w:firstLine="709"/>
        <w:jc w:val="both"/>
        <w:rPr>
          <w:rFonts w:ascii="Consolas" w:hAnsi="Consolas"/>
        </w:rPr>
      </w:pPr>
      <w:r w:rsidRPr="00610273">
        <w:rPr>
          <w:rFonts w:ascii="Consolas" w:hAnsi="Consolas"/>
        </w:rPr>
        <w:t>Команда1 - описание</w:t>
      </w:r>
    </w:p>
    <w:p w14:paraId="370489E9" w14:textId="442B6E6F" w:rsidR="006717A2" w:rsidRPr="00610273" w:rsidRDefault="00351ED3" w:rsidP="00032854">
      <w:pPr>
        <w:ind w:firstLine="709"/>
        <w:jc w:val="both"/>
        <w:rPr>
          <w:rFonts w:ascii="Consolas" w:hAnsi="Consolas"/>
        </w:rPr>
      </w:pPr>
      <w:r w:rsidRPr="00610273">
        <w:rPr>
          <w:rFonts w:ascii="Consolas" w:hAnsi="Consolas"/>
        </w:rPr>
        <w:t>Команда2 – Другое описание</w:t>
      </w:r>
    </w:p>
    <w:p w14:paraId="51387A68" w14:textId="77777777" w:rsidR="006717A2" w:rsidRPr="006717A2" w:rsidRDefault="006717A2" w:rsidP="00032854">
      <w:pPr>
        <w:ind w:firstLine="709"/>
        <w:jc w:val="both"/>
      </w:pPr>
    </w:p>
    <w:p w14:paraId="64CEF0F2" w14:textId="776D4BEB" w:rsidR="00D1474E" w:rsidRPr="00D1474E" w:rsidRDefault="00351ED3" w:rsidP="00D1474E">
      <w:pPr>
        <w:pStyle w:val="2"/>
        <w:tabs>
          <w:tab w:val="left" w:pos="0"/>
        </w:tabs>
        <w:spacing w:before="0" w:after="0"/>
        <w:ind w:firstLine="709"/>
        <w:rPr>
          <w:rFonts w:ascii="Times New Roman" w:hAnsi="Times New Roman"/>
          <w:i w:val="0"/>
          <w:iCs w:val="0"/>
        </w:rPr>
      </w:pPr>
      <w:bookmarkStart w:id="33" w:name="_Toc480312013"/>
      <w:r>
        <w:rPr>
          <w:rFonts w:ascii="Times New Roman" w:hAnsi="Times New Roman"/>
          <w:i w:val="0"/>
          <w:iCs w:val="0"/>
        </w:rPr>
        <w:t xml:space="preserve">3.2 </w:t>
      </w:r>
      <w:r w:rsidR="006717A2">
        <w:rPr>
          <w:rFonts w:ascii="Times New Roman" w:hAnsi="Times New Roman"/>
          <w:i w:val="0"/>
          <w:iCs w:val="0"/>
        </w:rPr>
        <w:t>Код программы</w:t>
      </w:r>
      <w:bookmarkEnd w:id="33"/>
    </w:p>
    <w:p w14:paraId="3D1B5255" w14:textId="2095B14A" w:rsidR="00351ED3" w:rsidRPr="006717A2" w:rsidRDefault="006717A2" w:rsidP="00D1474E">
      <w:pPr>
        <w:pStyle w:val="2"/>
        <w:tabs>
          <w:tab w:val="left" w:pos="0"/>
        </w:tabs>
        <w:spacing w:before="0" w:after="0"/>
        <w:ind w:firstLine="709"/>
        <w:rPr>
          <w:rFonts w:ascii="Times New Roman" w:hAnsi="Times New Roman"/>
          <w:i w:val="0"/>
          <w:iCs w:val="0"/>
        </w:rPr>
      </w:pPr>
      <w:bookmarkStart w:id="34" w:name="_Toc480312014"/>
      <w:r>
        <w:rPr>
          <w:rFonts w:ascii="Times New Roman" w:hAnsi="Times New Roman"/>
          <w:i w:val="0"/>
          <w:iCs w:val="0"/>
        </w:rPr>
        <w:t>3.2.1 ООП</w:t>
      </w:r>
      <w:bookmarkEnd w:id="34"/>
    </w:p>
    <w:p w14:paraId="2906B1D3" w14:textId="7ECE373E" w:rsidR="006717A2" w:rsidRDefault="006717A2" w:rsidP="00032854">
      <w:pPr>
        <w:pStyle w:val="2"/>
        <w:numPr>
          <w:ilvl w:val="2"/>
          <w:numId w:val="1"/>
        </w:numPr>
        <w:spacing w:before="0" w:after="0"/>
        <w:ind w:firstLine="709"/>
        <w:jc w:val="both"/>
        <w:rPr>
          <w:rFonts w:ascii="Times New Roman" w:hAnsi="Times New Roman"/>
          <w:b w:val="0"/>
          <w:i w:val="0"/>
          <w:iCs w:val="0"/>
        </w:rPr>
      </w:pPr>
      <w:bookmarkStart w:id="35" w:name="_Toc480308847"/>
      <w:bookmarkStart w:id="36" w:name="_Toc480312015"/>
      <w:r>
        <w:rPr>
          <w:rFonts w:ascii="Times New Roman" w:hAnsi="Times New Roman"/>
          <w:b w:val="0"/>
          <w:i w:val="0"/>
          <w:iCs w:val="0"/>
        </w:rPr>
        <w:t>При создании данного бота мы будем придерживаться ООП. Объектно-ориентированное программи</w:t>
      </w:r>
      <w:r w:rsidRPr="006717A2">
        <w:rPr>
          <w:rFonts w:ascii="Times New Roman" w:hAnsi="Times New Roman"/>
          <w:b w:val="0"/>
          <w:i w:val="0"/>
          <w:iCs w:val="0"/>
        </w:rPr>
        <w:t>рование</w:t>
      </w:r>
      <w:r>
        <w:rPr>
          <w:rFonts w:ascii="Times New Roman" w:hAnsi="Times New Roman"/>
          <w:b w:val="0"/>
          <w:i w:val="0"/>
          <w:iCs w:val="0"/>
        </w:rPr>
        <w:t xml:space="preserve"> </w:t>
      </w:r>
      <w:r w:rsidRPr="006717A2">
        <w:rPr>
          <w:rFonts w:ascii="Times New Roman" w:hAnsi="Times New Roman"/>
          <w:b w:val="0"/>
          <w:i w:val="0"/>
          <w:iCs w:val="0"/>
        </w:rPr>
        <w:t xml:space="preserve">— методология программирования, </w:t>
      </w:r>
      <w:r w:rsidRPr="006717A2">
        <w:rPr>
          <w:rFonts w:ascii="Times New Roman" w:hAnsi="Times New Roman"/>
          <w:b w:val="0"/>
          <w:i w:val="0"/>
          <w:iCs w:val="0"/>
        </w:rPr>
        <w:lastRenderedPageBreak/>
        <w:t>основанная на представлении программы в виде совокупности объектов, каждый из которых является экз</w:t>
      </w:r>
      <w:r>
        <w:rPr>
          <w:rFonts w:ascii="Times New Roman" w:hAnsi="Times New Roman"/>
          <w:b w:val="0"/>
          <w:i w:val="0"/>
          <w:iCs w:val="0"/>
        </w:rPr>
        <w:t>емпляром определенного класса</w:t>
      </w:r>
      <w:r w:rsidRPr="006717A2">
        <w:rPr>
          <w:rFonts w:ascii="Times New Roman" w:hAnsi="Times New Roman"/>
          <w:b w:val="0"/>
          <w:i w:val="0"/>
          <w:iCs w:val="0"/>
        </w:rPr>
        <w:t>, а классы</w:t>
      </w:r>
      <w:r>
        <w:rPr>
          <w:rFonts w:ascii="Times New Roman" w:hAnsi="Times New Roman"/>
          <w:b w:val="0"/>
          <w:i w:val="0"/>
          <w:iCs w:val="0"/>
        </w:rPr>
        <w:t xml:space="preserve"> образуют иерархию наследования.</w:t>
      </w:r>
      <w:bookmarkEnd w:id="35"/>
      <w:bookmarkEnd w:id="36"/>
      <w:r>
        <w:rPr>
          <w:rFonts w:ascii="Times New Roman" w:hAnsi="Times New Roman"/>
          <w:b w:val="0"/>
          <w:i w:val="0"/>
          <w:iCs w:val="0"/>
        </w:rPr>
        <w:t xml:space="preserve"> </w:t>
      </w:r>
    </w:p>
    <w:p w14:paraId="00C0EBD2" w14:textId="25E123EC" w:rsidR="006717A2" w:rsidRDefault="006717A2" w:rsidP="00032854">
      <w:pPr>
        <w:ind w:firstLine="709"/>
        <w:jc w:val="both"/>
        <w:rPr>
          <w:sz w:val="28"/>
          <w:szCs w:val="28"/>
        </w:rPr>
      </w:pPr>
      <w:r w:rsidRPr="006717A2">
        <w:rPr>
          <w:sz w:val="28"/>
          <w:szCs w:val="28"/>
        </w:rPr>
        <w:t>Каждый класс</w:t>
      </w:r>
      <w:r>
        <w:rPr>
          <w:sz w:val="28"/>
          <w:szCs w:val="28"/>
        </w:rPr>
        <w:t xml:space="preserve"> будет храниться в отдельном файле, что позволит легко удалять старые и добавлять новые функции в нашу программу.</w:t>
      </w:r>
    </w:p>
    <w:p w14:paraId="14965788" w14:textId="77777777" w:rsidR="00D1474E" w:rsidRPr="006717A2" w:rsidRDefault="00D1474E" w:rsidP="00D1474E">
      <w:pPr>
        <w:ind w:firstLine="709"/>
        <w:rPr>
          <w:sz w:val="28"/>
          <w:szCs w:val="28"/>
        </w:rPr>
      </w:pPr>
    </w:p>
    <w:p w14:paraId="0A81EE40" w14:textId="462CC05E" w:rsidR="006717A2" w:rsidRPr="006717A2" w:rsidRDefault="006717A2" w:rsidP="00D1474E">
      <w:pPr>
        <w:pStyle w:val="2"/>
        <w:tabs>
          <w:tab w:val="left" w:pos="0"/>
        </w:tabs>
        <w:spacing w:before="0" w:after="0"/>
        <w:ind w:firstLine="709"/>
        <w:rPr>
          <w:rFonts w:ascii="Times New Roman" w:hAnsi="Times New Roman"/>
          <w:i w:val="0"/>
          <w:iCs w:val="0"/>
        </w:rPr>
      </w:pPr>
      <w:bookmarkStart w:id="37" w:name="_Toc480312016"/>
      <w:r>
        <w:rPr>
          <w:rFonts w:ascii="Times New Roman" w:hAnsi="Times New Roman"/>
          <w:i w:val="0"/>
          <w:iCs w:val="0"/>
        </w:rPr>
        <w:t>3.2.2 База данных</w:t>
      </w:r>
      <w:bookmarkEnd w:id="37"/>
    </w:p>
    <w:p w14:paraId="73C7B286" w14:textId="270F64AF" w:rsidR="006717A2" w:rsidRDefault="006717A2" w:rsidP="00032854">
      <w:pPr>
        <w:pStyle w:val="2"/>
        <w:numPr>
          <w:ilvl w:val="2"/>
          <w:numId w:val="1"/>
        </w:numPr>
        <w:spacing w:before="0" w:after="0"/>
        <w:ind w:firstLine="709"/>
        <w:jc w:val="both"/>
        <w:rPr>
          <w:rFonts w:ascii="Times New Roman" w:hAnsi="Times New Roman"/>
          <w:b w:val="0"/>
          <w:i w:val="0"/>
          <w:iCs w:val="0"/>
        </w:rPr>
      </w:pPr>
      <w:bookmarkStart w:id="38" w:name="_Toc480308761"/>
      <w:bookmarkStart w:id="39" w:name="_Toc480308849"/>
      <w:bookmarkStart w:id="40" w:name="_Toc480312017"/>
      <w:r>
        <w:rPr>
          <w:rFonts w:ascii="Times New Roman" w:hAnsi="Times New Roman"/>
          <w:b w:val="0"/>
          <w:i w:val="0"/>
          <w:iCs w:val="0"/>
        </w:rPr>
        <w:t xml:space="preserve">Бот должен будет запоминать предметы и их количество у каждого пользователя. Следовательно, необходима база данных для их хранения. В качестве базы данных будем использовать Redis. </w:t>
      </w:r>
      <w:r w:rsidRPr="006717A2">
        <w:rPr>
          <w:rFonts w:ascii="Times New Roman" w:hAnsi="Times New Roman"/>
          <w:b w:val="0"/>
          <w:i w:val="0"/>
          <w:iCs w:val="0"/>
        </w:rPr>
        <w:t>Redis (англ. remote dictionary server) — сетевое журналируемое хранилище данных типа «ключ — значение» с открытым исходным кодом. Нереляционная высокопроизводительная СУБД.</w:t>
      </w:r>
      <w:bookmarkEnd w:id="38"/>
      <w:bookmarkEnd w:id="39"/>
      <w:bookmarkEnd w:id="40"/>
      <w:r>
        <w:rPr>
          <w:rFonts w:ascii="Times New Roman" w:hAnsi="Times New Roman"/>
          <w:b w:val="0"/>
          <w:i w:val="0"/>
          <w:iCs w:val="0"/>
        </w:rPr>
        <w:t xml:space="preserve"> </w:t>
      </w:r>
    </w:p>
    <w:p w14:paraId="37054920" w14:textId="46C6011F" w:rsidR="006717A2" w:rsidRDefault="006717A2" w:rsidP="00032854">
      <w:pPr>
        <w:pStyle w:val="2"/>
        <w:numPr>
          <w:ilvl w:val="5"/>
          <w:numId w:val="1"/>
        </w:numPr>
        <w:spacing w:before="0" w:after="0"/>
        <w:ind w:firstLine="709"/>
        <w:jc w:val="both"/>
        <w:rPr>
          <w:rFonts w:ascii="Times New Roman" w:hAnsi="Times New Roman"/>
          <w:b w:val="0"/>
          <w:i w:val="0"/>
          <w:iCs w:val="0"/>
        </w:rPr>
      </w:pPr>
      <w:bookmarkStart w:id="41" w:name="_Toc480308762"/>
      <w:bookmarkStart w:id="42" w:name="_Toc480308850"/>
      <w:bookmarkStart w:id="43" w:name="_Toc480312018"/>
      <w:r w:rsidRPr="006717A2">
        <w:rPr>
          <w:rFonts w:ascii="Times New Roman" w:hAnsi="Times New Roman"/>
          <w:b w:val="0"/>
          <w:i w:val="0"/>
          <w:iCs w:val="0"/>
        </w:rPr>
        <w:t>Очевидными преимуществами являются простота подключения и скорость работы.</w:t>
      </w:r>
      <w:bookmarkEnd w:id="41"/>
      <w:bookmarkEnd w:id="42"/>
      <w:bookmarkEnd w:id="43"/>
    </w:p>
    <w:p w14:paraId="00BF141D" w14:textId="47288680" w:rsidR="006717A2" w:rsidRDefault="0050792B" w:rsidP="00032854">
      <w:pPr>
        <w:ind w:firstLine="709"/>
        <w:jc w:val="both"/>
        <w:rPr>
          <w:b/>
          <w:sz w:val="28"/>
          <w:szCs w:val="28"/>
        </w:rPr>
      </w:pPr>
      <w:r w:rsidRPr="0050792B">
        <w:rPr>
          <w:b/>
          <w:sz w:val="28"/>
          <w:szCs w:val="28"/>
        </w:rPr>
        <w:t>Подключение</w:t>
      </w:r>
    </w:p>
    <w:p w14:paraId="16BA0199" w14:textId="6D84DA06" w:rsidR="0050792B" w:rsidRDefault="0050792B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начала необходимо запустить сервер Redis. Делается это командой «redis-server». Для использования Redis в нашем боте необходимо установить gem «redis». Сервер Redis по умолчанию запускается со стандартной конфигурацией на localhost и «прослушивает» порт 6379.</w:t>
      </w:r>
    </w:p>
    <w:p w14:paraId="2CE813CB" w14:textId="77777777" w:rsidR="0050792B" w:rsidRDefault="0050792B" w:rsidP="00D1474E">
      <w:pPr>
        <w:ind w:firstLine="709"/>
        <w:rPr>
          <w:sz w:val="28"/>
          <w:szCs w:val="28"/>
        </w:rPr>
      </w:pPr>
    </w:p>
    <w:p w14:paraId="0A714A9C" w14:textId="77777777" w:rsidR="0050792B" w:rsidRPr="0050792B" w:rsidRDefault="0050792B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0"/>
          <w:szCs w:val="20"/>
        </w:rPr>
      </w:pPr>
      <w:r w:rsidRPr="0050792B">
        <w:rPr>
          <w:rFonts w:ascii="Consolas" w:hAnsi="Consolas" w:cs="Courier New"/>
          <w:color w:val="A71D5D"/>
          <w:sz w:val="20"/>
          <w:szCs w:val="20"/>
        </w:rPr>
        <w:t>require</w:t>
      </w:r>
      <w:r w:rsidRPr="0050792B"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Pr="0050792B">
        <w:rPr>
          <w:rFonts w:ascii="Consolas" w:hAnsi="Consolas" w:cs="Courier New"/>
          <w:color w:val="183691"/>
          <w:sz w:val="20"/>
          <w:szCs w:val="20"/>
        </w:rPr>
        <w:t>"redis"</w:t>
      </w:r>
    </w:p>
    <w:p w14:paraId="3747ECEF" w14:textId="77777777" w:rsidR="0050792B" w:rsidRPr="0050792B" w:rsidRDefault="0050792B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0"/>
          <w:szCs w:val="20"/>
        </w:rPr>
      </w:pPr>
    </w:p>
    <w:p w14:paraId="7BB4355D" w14:textId="362D211E" w:rsidR="0050792B" w:rsidRDefault="0050792B" w:rsidP="00D1474E">
      <w:pPr>
        <w:pStyle w:val="HTML"/>
        <w:shd w:val="clear" w:color="auto" w:fill="F6F8FA"/>
        <w:ind w:firstLine="709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24292E"/>
        </w:rPr>
        <w:t>@</w:t>
      </w:r>
      <w:r w:rsidRPr="0050792B">
        <w:rPr>
          <w:rFonts w:ascii="Consolas" w:hAnsi="Consolas"/>
          <w:color w:val="24292E"/>
        </w:rPr>
        <w:t xml:space="preserve">redis </w:t>
      </w:r>
      <w:r w:rsidRPr="0050792B">
        <w:rPr>
          <w:rFonts w:ascii="Consolas" w:hAnsi="Consolas"/>
          <w:color w:val="A71D5D"/>
        </w:rPr>
        <w:t>=</w:t>
      </w:r>
      <w:r w:rsidRPr="0050792B">
        <w:rPr>
          <w:rFonts w:ascii="Consolas" w:hAnsi="Consolas"/>
          <w:color w:val="24292E"/>
        </w:rPr>
        <w:t xml:space="preserve"> </w:t>
      </w:r>
      <w:r w:rsidRPr="0050792B">
        <w:rPr>
          <w:rFonts w:ascii="Consolas" w:hAnsi="Consolas"/>
          <w:color w:val="0086B3"/>
        </w:rPr>
        <w:t>Redis</w:t>
      </w:r>
      <w:r w:rsidRPr="0050792B">
        <w:rPr>
          <w:rFonts w:ascii="Consolas" w:hAnsi="Consolas"/>
          <w:color w:val="24292E"/>
        </w:rPr>
        <w:t>.</w:t>
      </w:r>
      <w:r w:rsidRPr="0050792B">
        <w:rPr>
          <w:rFonts w:ascii="Consolas" w:hAnsi="Consolas"/>
          <w:color w:val="A71D5D"/>
        </w:rPr>
        <w:t>new</w:t>
      </w:r>
      <w:r w:rsidRPr="0050792B">
        <w:rPr>
          <w:rFonts w:ascii="Consolas" w:hAnsi="Consolas"/>
          <w:color w:val="24292E"/>
        </w:rPr>
        <w:t>(</w:t>
      </w:r>
      <w:r w:rsidRPr="0050792B">
        <w:rPr>
          <w:rFonts w:ascii="Consolas" w:hAnsi="Consolas"/>
          <w:color w:val="0086B3"/>
        </w:rPr>
        <w:t>:host</w:t>
      </w:r>
      <w:r w:rsidRPr="0050792B">
        <w:rPr>
          <w:rFonts w:ascii="Consolas" w:hAnsi="Consolas"/>
          <w:color w:val="24292E"/>
        </w:rPr>
        <w:t xml:space="preserve"> =&gt; </w:t>
      </w:r>
      <w:r w:rsidRPr="0050792B">
        <w:rPr>
          <w:rFonts w:ascii="Consolas" w:hAnsi="Consolas"/>
          <w:color w:val="183691"/>
        </w:rPr>
        <w:t>"</w:t>
      </w:r>
      <w:r>
        <w:rPr>
          <w:rFonts w:ascii="Consolas" w:hAnsi="Consolas"/>
          <w:color w:val="183691"/>
        </w:rPr>
        <w:t>127.0.0</w:t>
      </w:r>
      <w:r w:rsidRPr="0050792B">
        <w:rPr>
          <w:rFonts w:ascii="Consolas" w:hAnsi="Consolas"/>
          <w:color w:val="183691"/>
        </w:rPr>
        <w:t>.1"</w:t>
      </w:r>
      <w:r w:rsidRPr="0050792B">
        <w:rPr>
          <w:rFonts w:ascii="Consolas" w:hAnsi="Consolas"/>
          <w:color w:val="24292E"/>
        </w:rPr>
        <w:t xml:space="preserve">, </w:t>
      </w:r>
      <w:r w:rsidRPr="0050792B">
        <w:rPr>
          <w:rFonts w:ascii="Consolas" w:hAnsi="Consolas"/>
          <w:color w:val="0086B3"/>
        </w:rPr>
        <w:t>:port</w:t>
      </w:r>
      <w:r w:rsidRPr="0050792B">
        <w:rPr>
          <w:rFonts w:ascii="Consolas" w:hAnsi="Consolas"/>
          <w:color w:val="24292E"/>
        </w:rPr>
        <w:t xml:space="preserve"> =&gt; </w:t>
      </w:r>
      <w:r>
        <w:rPr>
          <w:rFonts w:ascii="Consolas" w:hAnsi="Consolas"/>
          <w:color w:val="0086B3"/>
        </w:rPr>
        <w:t>6379</w:t>
      </w:r>
      <w:r w:rsidRPr="0050792B">
        <w:rPr>
          <w:rFonts w:ascii="Consolas" w:hAnsi="Consolas"/>
          <w:color w:val="000000" w:themeColor="text1"/>
        </w:rPr>
        <w:t>)</w:t>
      </w:r>
    </w:p>
    <w:p w14:paraId="5E4C2C82" w14:textId="77777777" w:rsidR="0050792B" w:rsidRDefault="0050792B" w:rsidP="00D1474E">
      <w:pPr>
        <w:pStyle w:val="HTML"/>
        <w:shd w:val="clear" w:color="auto" w:fill="F6F8FA"/>
        <w:ind w:firstLine="709"/>
        <w:rPr>
          <w:rFonts w:ascii="Consolas" w:hAnsi="Consolas"/>
          <w:color w:val="24292E"/>
        </w:rPr>
      </w:pPr>
    </w:p>
    <w:p w14:paraId="7E437E63" w14:textId="3643DF50" w:rsidR="0050792B" w:rsidRPr="0050792B" w:rsidRDefault="0050792B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0"/>
          <w:szCs w:val="20"/>
        </w:rPr>
      </w:pPr>
      <w:r>
        <w:rPr>
          <w:rFonts w:ascii="Consolas" w:hAnsi="Consolas" w:cs="Courier New"/>
          <w:color w:val="24292E"/>
          <w:sz w:val="20"/>
          <w:szCs w:val="20"/>
        </w:rPr>
        <w:t>@</w:t>
      </w:r>
      <w:r w:rsidRPr="0050792B">
        <w:rPr>
          <w:rFonts w:ascii="Consolas" w:hAnsi="Consolas" w:cs="Courier New"/>
          <w:color w:val="24292E"/>
          <w:sz w:val="20"/>
          <w:szCs w:val="20"/>
        </w:rPr>
        <w:t>redis.set(</w:t>
      </w:r>
      <w:r w:rsidRPr="0050792B">
        <w:rPr>
          <w:rFonts w:ascii="Consolas" w:hAnsi="Consolas" w:cs="Courier New"/>
          <w:color w:val="183691"/>
          <w:sz w:val="20"/>
          <w:szCs w:val="20"/>
        </w:rPr>
        <w:t>"mykey"</w:t>
      </w:r>
      <w:r w:rsidRPr="0050792B">
        <w:rPr>
          <w:rFonts w:ascii="Consolas" w:hAnsi="Consolas" w:cs="Courier New"/>
          <w:color w:val="24292E"/>
          <w:sz w:val="20"/>
          <w:szCs w:val="20"/>
        </w:rPr>
        <w:t xml:space="preserve">, </w:t>
      </w:r>
      <w:r w:rsidRPr="0050792B">
        <w:rPr>
          <w:rFonts w:ascii="Consolas" w:hAnsi="Consolas" w:cs="Courier New"/>
          <w:color w:val="183691"/>
          <w:sz w:val="20"/>
          <w:szCs w:val="20"/>
        </w:rPr>
        <w:t>"hello world"</w:t>
      </w:r>
      <w:r w:rsidRPr="0050792B">
        <w:rPr>
          <w:rFonts w:ascii="Consolas" w:hAnsi="Consolas" w:cs="Courier New"/>
          <w:color w:val="24292E"/>
          <w:sz w:val="20"/>
          <w:szCs w:val="20"/>
        </w:rPr>
        <w:t>)</w:t>
      </w:r>
    </w:p>
    <w:p w14:paraId="7E548E9A" w14:textId="77777777" w:rsidR="0050792B" w:rsidRPr="0050792B" w:rsidRDefault="0050792B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0"/>
          <w:szCs w:val="20"/>
        </w:rPr>
      </w:pPr>
      <w:r w:rsidRPr="0050792B">
        <w:rPr>
          <w:rFonts w:ascii="Consolas" w:hAnsi="Consolas" w:cs="Courier New"/>
          <w:color w:val="969896"/>
          <w:sz w:val="20"/>
          <w:szCs w:val="20"/>
        </w:rPr>
        <w:t># =&gt; "OK"</w:t>
      </w:r>
    </w:p>
    <w:p w14:paraId="0CEFA6DB" w14:textId="77777777" w:rsidR="0050792B" w:rsidRPr="0050792B" w:rsidRDefault="0050792B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0"/>
          <w:szCs w:val="20"/>
        </w:rPr>
      </w:pPr>
    </w:p>
    <w:p w14:paraId="60E0CB3D" w14:textId="64DACDB0" w:rsidR="0050792B" w:rsidRPr="0050792B" w:rsidRDefault="0050792B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0"/>
          <w:szCs w:val="20"/>
        </w:rPr>
      </w:pPr>
      <w:r>
        <w:rPr>
          <w:rFonts w:ascii="Consolas" w:hAnsi="Consolas" w:cs="Courier New"/>
          <w:color w:val="24292E"/>
          <w:sz w:val="20"/>
          <w:szCs w:val="20"/>
        </w:rPr>
        <w:t>@</w:t>
      </w:r>
      <w:r w:rsidRPr="0050792B">
        <w:rPr>
          <w:rFonts w:ascii="Consolas" w:hAnsi="Consolas" w:cs="Courier New"/>
          <w:color w:val="24292E"/>
          <w:sz w:val="20"/>
          <w:szCs w:val="20"/>
        </w:rPr>
        <w:t>redis.get(</w:t>
      </w:r>
      <w:r w:rsidRPr="0050792B">
        <w:rPr>
          <w:rFonts w:ascii="Consolas" w:hAnsi="Consolas" w:cs="Courier New"/>
          <w:color w:val="183691"/>
          <w:sz w:val="20"/>
          <w:szCs w:val="20"/>
        </w:rPr>
        <w:t>"mykey"</w:t>
      </w:r>
      <w:r w:rsidRPr="0050792B">
        <w:rPr>
          <w:rFonts w:ascii="Consolas" w:hAnsi="Consolas" w:cs="Courier New"/>
          <w:color w:val="24292E"/>
          <w:sz w:val="20"/>
          <w:szCs w:val="20"/>
        </w:rPr>
        <w:t>)</w:t>
      </w:r>
    </w:p>
    <w:p w14:paraId="2AE1DF65" w14:textId="77777777" w:rsidR="0050792B" w:rsidRPr="0050792B" w:rsidRDefault="0050792B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0"/>
          <w:szCs w:val="20"/>
        </w:rPr>
      </w:pPr>
      <w:r w:rsidRPr="0050792B">
        <w:rPr>
          <w:rFonts w:ascii="Consolas" w:hAnsi="Consolas" w:cs="Courier New"/>
          <w:color w:val="969896"/>
          <w:sz w:val="20"/>
          <w:szCs w:val="20"/>
        </w:rPr>
        <w:t># =&gt; "hello world"</w:t>
      </w:r>
    </w:p>
    <w:p w14:paraId="5D595162" w14:textId="62193286" w:rsidR="0050792B" w:rsidRPr="0050792B" w:rsidRDefault="0050792B" w:rsidP="00D147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24292E"/>
          <w:sz w:val="20"/>
          <w:szCs w:val="20"/>
        </w:rPr>
      </w:pPr>
    </w:p>
    <w:p w14:paraId="1984D4BE" w14:textId="0B08D94B" w:rsidR="00245E3B" w:rsidRPr="0050792B" w:rsidRDefault="0050792B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Создаётся объект</w:t>
      </w:r>
      <w:r w:rsidR="00245E3B">
        <w:rPr>
          <w:sz w:val="28"/>
          <w:szCs w:val="28"/>
        </w:rPr>
        <w:t xml:space="preserve"> базы данных</w:t>
      </w:r>
      <w:r>
        <w:rPr>
          <w:sz w:val="28"/>
          <w:szCs w:val="28"/>
        </w:rPr>
        <w:t xml:space="preserve"> @redis</w:t>
      </w:r>
      <w:r w:rsidR="00245E3B">
        <w:rPr>
          <w:sz w:val="28"/>
          <w:szCs w:val="28"/>
        </w:rPr>
        <w:t>, далее по ключу «mykey» устанавливается значение «hello world».</w:t>
      </w:r>
    </w:p>
    <w:p w14:paraId="2CAB3120" w14:textId="77777777" w:rsidR="006717A2" w:rsidRPr="006717A2" w:rsidRDefault="006717A2" w:rsidP="00D1474E">
      <w:pPr>
        <w:ind w:firstLine="709"/>
      </w:pPr>
    </w:p>
    <w:p w14:paraId="7E315810" w14:textId="395216A2" w:rsidR="00245E3B" w:rsidRPr="00245E3B" w:rsidRDefault="00245E3B" w:rsidP="00D1474E">
      <w:pPr>
        <w:pStyle w:val="2"/>
        <w:tabs>
          <w:tab w:val="left" w:pos="0"/>
        </w:tabs>
        <w:spacing w:before="0" w:after="0"/>
        <w:ind w:firstLine="709"/>
        <w:rPr>
          <w:rFonts w:ascii="Times New Roman" w:hAnsi="Times New Roman"/>
          <w:i w:val="0"/>
          <w:iCs w:val="0"/>
        </w:rPr>
      </w:pPr>
      <w:bookmarkStart w:id="44" w:name="_Toc480312019"/>
      <w:r>
        <w:rPr>
          <w:rFonts w:ascii="Times New Roman" w:hAnsi="Times New Roman"/>
          <w:i w:val="0"/>
          <w:iCs w:val="0"/>
        </w:rPr>
        <w:t>3.2.3 Структура программы</w:t>
      </w:r>
      <w:bookmarkEnd w:id="44"/>
    </w:p>
    <w:p w14:paraId="2C85D89F" w14:textId="370662CB" w:rsidR="00245E3B" w:rsidRDefault="00245E3B" w:rsidP="00032854">
      <w:pPr>
        <w:pStyle w:val="af4"/>
        <w:numPr>
          <w:ilvl w:val="0"/>
          <w:numId w:val="1"/>
        </w:num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уже было сказано ранее, весь код будет разбит на классы. В каждом файле будет один класс. Структура:</w:t>
      </w:r>
    </w:p>
    <w:p w14:paraId="34A48D70" w14:textId="5BC831B2" w:rsidR="00245E3B" w:rsidRDefault="00245E3B" w:rsidP="00D1474E">
      <w:pPr>
        <w:pStyle w:val="af4"/>
        <w:numPr>
          <w:ilvl w:val="0"/>
          <w:numId w:val="1"/>
        </w:num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FE913F4" wp14:editId="51407DB4">
            <wp:extent cx="2290732" cy="4794642"/>
            <wp:effectExtent l="0" t="0" r="0" b="6350"/>
            <wp:docPr id="27" name="Изображение 27" descr="Снимок%20экрана%202017-04-18%20в%209.03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Снимок%20экрана%202017-04-18%20в%209.03.0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530" cy="481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18DDD" w14:textId="77777777" w:rsidR="00245E3B" w:rsidRDefault="00245E3B" w:rsidP="00D1474E">
      <w:pPr>
        <w:pStyle w:val="af4"/>
        <w:numPr>
          <w:ilvl w:val="0"/>
          <w:numId w:val="1"/>
        </w:numPr>
        <w:ind w:firstLine="709"/>
        <w:jc w:val="center"/>
        <w:rPr>
          <w:sz w:val="28"/>
          <w:szCs w:val="28"/>
        </w:rPr>
      </w:pPr>
    </w:p>
    <w:p w14:paraId="322333C4" w14:textId="1E2C8333" w:rsidR="00245E3B" w:rsidRPr="00052F77" w:rsidRDefault="00245E3B" w:rsidP="00D1474E">
      <w:pPr>
        <w:pStyle w:val="af4"/>
        <w:numPr>
          <w:ilvl w:val="0"/>
          <w:numId w:val="1"/>
        </w:numPr>
        <w:ind w:firstLine="709"/>
        <w:jc w:val="center"/>
      </w:pPr>
      <w:r w:rsidRPr="00052F77">
        <w:t>Рисунок 2. Структура программы</w:t>
      </w:r>
    </w:p>
    <w:p w14:paraId="7C35272A" w14:textId="77777777" w:rsidR="00245E3B" w:rsidRPr="00245E3B" w:rsidRDefault="00245E3B" w:rsidP="00D1474E">
      <w:pPr>
        <w:pStyle w:val="af4"/>
        <w:numPr>
          <w:ilvl w:val="0"/>
          <w:numId w:val="1"/>
        </w:numPr>
        <w:ind w:firstLine="709"/>
        <w:jc w:val="center"/>
        <w:rPr>
          <w:sz w:val="28"/>
          <w:szCs w:val="28"/>
        </w:rPr>
      </w:pPr>
    </w:p>
    <w:p w14:paraId="048039D5" w14:textId="0507338C" w:rsidR="00B20301" w:rsidRPr="00D1474E" w:rsidRDefault="00B20301" w:rsidP="00D1474E">
      <w:pPr>
        <w:pStyle w:val="af4"/>
        <w:numPr>
          <w:ilvl w:val="0"/>
          <w:numId w:val="1"/>
        </w:numPr>
        <w:ind w:firstLine="709"/>
        <w:jc w:val="both"/>
        <w:rPr>
          <w:sz w:val="28"/>
          <w:szCs w:val="28"/>
        </w:rPr>
      </w:pPr>
      <w:r w:rsidRPr="00682346">
        <w:rPr>
          <w:i/>
          <w:sz w:val="28"/>
          <w:szCs w:val="28"/>
        </w:rPr>
        <w:t>command.rb</w:t>
      </w:r>
      <w:r w:rsidRPr="00B20301">
        <w:rPr>
          <w:sz w:val="28"/>
          <w:szCs w:val="28"/>
        </w:rPr>
        <w:t xml:space="preserve"> </w:t>
      </w:r>
      <w:r>
        <w:t>—</w:t>
      </w:r>
      <w:r w:rsidRPr="00B20301">
        <w:rPr>
          <w:sz w:val="28"/>
          <w:szCs w:val="28"/>
        </w:rPr>
        <w:t xml:space="preserve"> файл, в котором описан класс Command. Позволяет боту отправлять сообщения. От класса Command будут наследоваться все остальные команды бота</w:t>
      </w:r>
      <w:r>
        <w:rPr>
          <w:sz w:val="28"/>
          <w:szCs w:val="28"/>
        </w:rPr>
        <w:t xml:space="preserve"> (каждая команда находится в своём классе)</w:t>
      </w:r>
      <w:r w:rsidRPr="00B20301">
        <w:rPr>
          <w:sz w:val="28"/>
          <w:szCs w:val="28"/>
        </w:rPr>
        <w:t>.</w:t>
      </w:r>
    </w:p>
    <w:p w14:paraId="5E89EEBD" w14:textId="778B2D92" w:rsidR="00B20301" w:rsidRPr="00D1474E" w:rsidRDefault="00B20301" w:rsidP="00D1474E">
      <w:pPr>
        <w:pStyle w:val="af4"/>
        <w:numPr>
          <w:ilvl w:val="0"/>
          <w:numId w:val="1"/>
        </w:numPr>
        <w:ind w:firstLine="709"/>
        <w:jc w:val="both"/>
        <w:rPr>
          <w:sz w:val="28"/>
          <w:szCs w:val="28"/>
        </w:rPr>
      </w:pPr>
      <w:r w:rsidRPr="00682346">
        <w:rPr>
          <w:i/>
          <w:sz w:val="28"/>
          <w:szCs w:val="28"/>
        </w:rPr>
        <w:t>db.rb</w:t>
      </w:r>
      <w:r w:rsidRPr="00B20301">
        <w:rPr>
          <w:sz w:val="28"/>
          <w:szCs w:val="28"/>
        </w:rPr>
        <w:t xml:space="preserve"> </w:t>
      </w:r>
      <w:r>
        <w:t>—</w:t>
      </w:r>
      <w:r w:rsidRPr="00B20301">
        <w:rPr>
          <w:sz w:val="28"/>
          <w:szCs w:val="28"/>
        </w:rPr>
        <w:t xml:space="preserve"> файл, в котором описан класс Database. Подключает бота к базе данных Redis</w:t>
      </w:r>
      <w:r>
        <w:rPr>
          <w:sz w:val="28"/>
          <w:szCs w:val="28"/>
        </w:rPr>
        <w:t xml:space="preserve">. В нём определены </w:t>
      </w:r>
      <w:r w:rsidRPr="00B20301">
        <w:rPr>
          <w:sz w:val="28"/>
          <w:szCs w:val="28"/>
        </w:rPr>
        <w:t xml:space="preserve">методы для взаимодействия с базой данных. </w:t>
      </w:r>
    </w:p>
    <w:p w14:paraId="7565348F" w14:textId="2A84A82C" w:rsidR="00B20301" w:rsidRPr="00D1474E" w:rsidRDefault="00B20301" w:rsidP="00D1474E">
      <w:pPr>
        <w:pStyle w:val="af4"/>
        <w:numPr>
          <w:ilvl w:val="0"/>
          <w:numId w:val="1"/>
        </w:numPr>
        <w:ind w:firstLine="709"/>
        <w:jc w:val="both"/>
        <w:rPr>
          <w:sz w:val="28"/>
          <w:szCs w:val="28"/>
        </w:rPr>
      </w:pPr>
      <w:r w:rsidRPr="00682346">
        <w:rPr>
          <w:i/>
          <w:sz w:val="28"/>
          <w:szCs w:val="28"/>
        </w:rPr>
        <w:t>data.rb</w:t>
      </w:r>
      <w:r w:rsidRPr="00B20301">
        <w:rPr>
          <w:sz w:val="28"/>
          <w:szCs w:val="28"/>
        </w:rPr>
        <w:t xml:space="preserve"> </w:t>
      </w:r>
      <w:r>
        <w:t>—</w:t>
      </w:r>
      <w:r w:rsidRPr="00B20301">
        <w:rPr>
          <w:sz w:val="28"/>
          <w:szCs w:val="28"/>
        </w:rPr>
        <w:t xml:space="preserve"> файл, в котором </w:t>
      </w:r>
      <w:r>
        <w:rPr>
          <w:sz w:val="28"/>
          <w:szCs w:val="28"/>
        </w:rPr>
        <w:t>хранятся приватные данные. Например, token бота.</w:t>
      </w:r>
    </w:p>
    <w:p w14:paraId="11DA0E59" w14:textId="18B3B4A9" w:rsidR="00B20301" w:rsidRPr="00D1474E" w:rsidRDefault="00B20301" w:rsidP="00D1474E">
      <w:pPr>
        <w:pStyle w:val="af4"/>
        <w:numPr>
          <w:ilvl w:val="0"/>
          <w:numId w:val="1"/>
        </w:numPr>
        <w:ind w:firstLine="709"/>
        <w:jc w:val="both"/>
        <w:rPr>
          <w:sz w:val="28"/>
          <w:szCs w:val="28"/>
        </w:rPr>
      </w:pPr>
      <w:r w:rsidRPr="00682346">
        <w:rPr>
          <w:i/>
          <w:sz w:val="28"/>
          <w:szCs w:val="28"/>
        </w:rPr>
        <w:t>start.rb</w:t>
      </w:r>
      <w:r>
        <w:rPr>
          <w:sz w:val="28"/>
          <w:szCs w:val="28"/>
        </w:rPr>
        <w:t xml:space="preserve"> </w:t>
      </w:r>
      <w:r>
        <w:t>—</w:t>
      </w:r>
      <w:r w:rsidRPr="00B20301">
        <w:rPr>
          <w:sz w:val="28"/>
          <w:szCs w:val="28"/>
        </w:rPr>
        <w:t xml:space="preserve"> файл, в котором описан класс </w:t>
      </w:r>
      <w:r>
        <w:rPr>
          <w:sz w:val="28"/>
          <w:szCs w:val="28"/>
        </w:rPr>
        <w:t>Start. Наследуется от класса Command</w:t>
      </w:r>
      <w:r w:rsidRPr="00B20301">
        <w:rPr>
          <w:sz w:val="28"/>
          <w:szCs w:val="28"/>
        </w:rPr>
        <w:t>.</w:t>
      </w:r>
      <w:r>
        <w:rPr>
          <w:sz w:val="28"/>
          <w:szCs w:val="28"/>
        </w:rPr>
        <w:t xml:space="preserve"> Отправляет приветственное сообщение пользователю.</w:t>
      </w:r>
    </w:p>
    <w:p w14:paraId="4AB9172C" w14:textId="1774BB1B" w:rsidR="00B20301" w:rsidRPr="00D1474E" w:rsidRDefault="00B20301" w:rsidP="00D1474E">
      <w:pPr>
        <w:pStyle w:val="af4"/>
        <w:numPr>
          <w:ilvl w:val="0"/>
          <w:numId w:val="1"/>
        </w:numPr>
        <w:ind w:firstLine="709"/>
        <w:jc w:val="both"/>
        <w:rPr>
          <w:sz w:val="28"/>
          <w:szCs w:val="28"/>
        </w:rPr>
      </w:pPr>
      <w:r w:rsidRPr="00682346">
        <w:rPr>
          <w:i/>
          <w:sz w:val="28"/>
          <w:szCs w:val="28"/>
        </w:rPr>
        <w:t>semester.rb</w:t>
      </w:r>
      <w:r>
        <w:rPr>
          <w:sz w:val="28"/>
          <w:szCs w:val="28"/>
        </w:rPr>
        <w:t xml:space="preserve"> </w:t>
      </w:r>
      <w:r>
        <w:t>—</w:t>
      </w:r>
      <w:r w:rsidRPr="00B20301">
        <w:rPr>
          <w:sz w:val="28"/>
          <w:szCs w:val="28"/>
        </w:rPr>
        <w:t xml:space="preserve"> файл, в котором описан класс </w:t>
      </w:r>
      <w:r>
        <w:rPr>
          <w:sz w:val="28"/>
          <w:szCs w:val="28"/>
        </w:rPr>
        <w:t>Semester. Наследуется от класса Command</w:t>
      </w:r>
      <w:r w:rsidRPr="00B20301">
        <w:rPr>
          <w:sz w:val="28"/>
          <w:szCs w:val="28"/>
        </w:rPr>
        <w:t>.</w:t>
      </w:r>
      <w:r>
        <w:rPr>
          <w:sz w:val="28"/>
          <w:szCs w:val="28"/>
        </w:rPr>
        <w:t xml:space="preserve"> Хранит в себе начало и конец семестра.</w:t>
      </w:r>
    </w:p>
    <w:p w14:paraId="00CF4B02" w14:textId="2BDFCD7B" w:rsidR="00B20301" w:rsidRPr="00D1474E" w:rsidRDefault="00B20301" w:rsidP="00D1474E">
      <w:pPr>
        <w:pStyle w:val="af4"/>
        <w:numPr>
          <w:ilvl w:val="0"/>
          <w:numId w:val="1"/>
        </w:numPr>
        <w:ind w:firstLine="709"/>
        <w:jc w:val="both"/>
        <w:rPr>
          <w:sz w:val="28"/>
          <w:szCs w:val="28"/>
        </w:rPr>
      </w:pPr>
      <w:r w:rsidRPr="00682346">
        <w:rPr>
          <w:i/>
          <w:sz w:val="28"/>
          <w:szCs w:val="28"/>
        </w:rPr>
        <w:t>subject.rb</w:t>
      </w:r>
      <w:r>
        <w:rPr>
          <w:sz w:val="28"/>
          <w:szCs w:val="28"/>
        </w:rPr>
        <w:t xml:space="preserve"> </w:t>
      </w:r>
      <w:r>
        <w:t>—</w:t>
      </w:r>
      <w:r w:rsidRPr="00B20301">
        <w:rPr>
          <w:sz w:val="28"/>
          <w:szCs w:val="28"/>
        </w:rPr>
        <w:t xml:space="preserve"> файл, в котором описан класс </w:t>
      </w:r>
      <w:r>
        <w:rPr>
          <w:sz w:val="28"/>
          <w:szCs w:val="28"/>
        </w:rPr>
        <w:t>Subject. Наследуется от класса Command</w:t>
      </w:r>
      <w:r w:rsidRPr="00B20301">
        <w:rPr>
          <w:sz w:val="28"/>
          <w:szCs w:val="28"/>
        </w:rPr>
        <w:t>.</w:t>
      </w:r>
      <w:r>
        <w:rPr>
          <w:sz w:val="28"/>
          <w:szCs w:val="28"/>
        </w:rPr>
        <w:t xml:space="preserve"> Хранит в себе информацию о предмете и количеству лабораторных работ по нему.</w:t>
      </w:r>
    </w:p>
    <w:p w14:paraId="37A99BEB" w14:textId="1144EBD9" w:rsidR="00B20301" w:rsidRPr="00D1474E" w:rsidRDefault="00B20301" w:rsidP="00D1474E">
      <w:pPr>
        <w:pStyle w:val="af4"/>
        <w:numPr>
          <w:ilvl w:val="0"/>
          <w:numId w:val="1"/>
        </w:numPr>
        <w:ind w:firstLine="709"/>
        <w:jc w:val="both"/>
        <w:rPr>
          <w:sz w:val="28"/>
          <w:szCs w:val="28"/>
        </w:rPr>
      </w:pPr>
      <w:r w:rsidRPr="00682346">
        <w:rPr>
          <w:i/>
          <w:sz w:val="28"/>
          <w:szCs w:val="28"/>
        </w:rPr>
        <w:t>status.rb</w:t>
      </w:r>
      <w:r>
        <w:rPr>
          <w:sz w:val="28"/>
          <w:szCs w:val="28"/>
        </w:rPr>
        <w:t xml:space="preserve"> </w:t>
      </w:r>
      <w:r>
        <w:t>—</w:t>
      </w:r>
      <w:r w:rsidRPr="00B20301">
        <w:rPr>
          <w:sz w:val="28"/>
          <w:szCs w:val="28"/>
        </w:rPr>
        <w:t xml:space="preserve"> файл, в котором описан класс </w:t>
      </w:r>
      <w:r>
        <w:rPr>
          <w:sz w:val="28"/>
          <w:szCs w:val="28"/>
        </w:rPr>
        <w:t>Status. Наследуется от класса Command</w:t>
      </w:r>
      <w:r w:rsidRPr="00B2030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82346">
        <w:rPr>
          <w:sz w:val="28"/>
          <w:szCs w:val="28"/>
        </w:rPr>
        <w:t>Выводит пользователю информацию о количестве лабораторных работ, которые необходимо сдать</w:t>
      </w:r>
      <w:r>
        <w:rPr>
          <w:sz w:val="28"/>
          <w:szCs w:val="28"/>
        </w:rPr>
        <w:t>.</w:t>
      </w:r>
    </w:p>
    <w:p w14:paraId="27C98C83" w14:textId="08CC9EB7" w:rsidR="00682346" w:rsidRPr="00D1474E" w:rsidRDefault="00682346" w:rsidP="00D1474E">
      <w:pPr>
        <w:pStyle w:val="af4"/>
        <w:numPr>
          <w:ilvl w:val="0"/>
          <w:numId w:val="1"/>
        </w:numPr>
        <w:ind w:firstLine="709"/>
        <w:jc w:val="both"/>
        <w:rPr>
          <w:sz w:val="28"/>
          <w:szCs w:val="28"/>
        </w:rPr>
      </w:pPr>
      <w:r w:rsidRPr="00682346">
        <w:rPr>
          <w:i/>
          <w:sz w:val="28"/>
          <w:szCs w:val="28"/>
        </w:rPr>
        <w:lastRenderedPageBreak/>
        <w:t>reset.rb</w:t>
      </w:r>
      <w:r>
        <w:rPr>
          <w:sz w:val="28"/>
          <w:szCs w:val="28"/>
        </w:rPr>
        <w:t xml:space="preserve"> </w:t>
      </w:r>
      <w:r>
        <w:t>—</w:t>
      </w:r>
      <w:r w:rsidRPr="00B20301">
        <w:rPr>
          <w:sz w:val="28"/>
          <w:szCs w:val="28"/>
        </w:rPr>
        <w:t xml:space="preserve"> файл, в котором описан класс </w:t>
      </w:r>
      <w:r>
        <w:rPr>
          <w:sz w:val="28"/>
          <w:szCs w:val="28"/>
        </w:rPr>
        <w:t>Reset. Наследуется от класса Command</w:t>
      </w:r>
      <w:r w:rsidRPr="00B20301">
        <w:rPr>
          <w:sz w:val="28"/>
          <w:szCs w:val="28"/>
        </w:rPr>
        <w:t>.</w:t>
      </w:r>
      <w:r>
        <w:rPr>
          <w:sz w:val="28"/>
          <w:szCs w:val="28"/>
        </w:rPr>
        <w:t xml:space="preserve"> Удаляет все данные пользователя.</w:t>
      </w:r>
    </w:p>
    <w:p w14:paraId="0039EF99" w14:textId="164E8130" w:rsidR="00682346" w:rsidRPr="00D1474E" w:rsidRDefault="00682346" w:rsidP="00D1474E">
      <w:pPr>
        <w:pStyle w:val="af4"/>
        <w:numPr>
          <w:ilvl w:val="0"/>
          <w:numId w:val="1"/>
        </w:numPr>
        <w:ind w:firstLine="709"/>
        <w:jc w:val="both"/>
        <w:rPr>
          <w:sz w:val="28"/>
          <w:szCs w:val="28"/>
        </w:rPr>
      </w:pPr>
      <w:r w:rsidRPr="00682346">
        <w:rPr>
          <w:i/>
          <w:sz w:val="28"/>
          <w:szCs w:val="28"/>
        </w:rPr>
        <w:t>parse_date.rb</w:t>
      </w:r>
      <w:r>
        <w:rPr>
          <w:sz w:val="28"/>
          <w:szCs w:val="28"/>
        </w:rPr>
        <w:t xml:space="preserve"> </w:t>
      </w:r>
      <w:r>
        <w:t>—</w:t>
      </w:r>
      <w:r>
        <w:rPr>
          <w:sz w:val="28"/>
          <w:szCs w:val="28"/>
        </w:rPr>
        <w:t xml:space="preserve"> файл, в котором описан класс DateParser. В нём происходят проверки корректного ввода даты, а также вычисления количества месяцев и дней, которое осталось для сдачи всех лабораторных работ.</w:t>
      </w:r>
    </w:p>
    <w:p w14:paraId="72D53696" w14:textId="7A7497B0" w:rsidR="00B20301" w:rsidRPr="00D1474E" w:rsidRDefault="00682346" w:rsidP="00D1474E">
      <w:pPr>
        <w:pStyle w:val="af4"/>
        <w:numPr>
          <w:ilvl w:val="0"/>
          <w:numId w:val="1"/>
        </w:numPr>
        <w:ind w:firstLine="709"/>
        <w:jc w:val="both"/>
        <w:rPr>
          <w:sz w:val="28"/>
          <w:szCs w:val="28"/>
        </w:rPr>
      </w:pPr>
      <w:r w:rsidRPr="00682346">
        <w:rPr>
          <w:i/>
          <w:sz w:val="28"/>
          <w:szCs w:val="28"/>
        </w:rPr>
        <w:t>user.rb</w:t>
      </w:r>
      <w:r w:rsidRPr="00682346">
        <w:rPr>
          <w:sz w:val="28"/>
          <w:szCs w:val="28"/>
        </w:rPr>
        <w:t xml:space="preserve"> </w:t>
      </w:r>
      <w:r>
        <w:t>—</w:t>
      </w:r>
      <w:r w:rsidRPr="00682346">
        <w:rPr>
          <w:sz w:val="28"/>
          <w:szCs w:val="28"/>
        </w:rPr>
        <w:t xml:space="preserve"> файл, в котором описан класс User. </w:t>
      </w:r>
      <w:r>
        <w:rPr>
          <w:sz w:val="28"/>
          <w:szCs w:val="28"/>
        </w:rPr>
        <w:t>Определяет поля и методы, используемые для работы с пользователем.</w:t>
      </w:r>
    </w:p>
    <w:p w14:paraId="6EE26229" w14:textId="35CD2B5F" w:rsidR="00B20301" w:rsidRPr="00D1474E" w:rsidRDefault="00682346" w:rsidP="00D1474E">
      <w:pPr>
        <w:pStyle w:val="af4"/>
        <w:numPr>
          <w:ilvl w:val="0"/>
          <w:numId w:val="1"/>
        </w:numPr>
        <w:ind w:firstLine="709"/>
        <w:jc w:val="both"/>
        <w:rPr>
          <w:sz w:val="28"/>
          <w:szCs w:val="28"/>
        </w:rPr>
      </w:pPr>
      <w:r w:rsidRPr="00682346">
        <w:rPr>
          <w:i/>
          <w:sz w:val="28"/>
          <w:szCs w:val="28"/>
        </w:rPr>
        <w:t>bot.rb</w:t>
      </w:r>
      <w:r>
        <w:rPr>
          <w:sz w:val="28"/>
          <w:szCs w:val="28"/>
        </w:rPr>
        <w:t xml:space="preserve"> </w:t>
      </w:r>
      <w:r>
        <w:t>—</w:t>
      </w:r>
      <w:r>
        <w:rPr>
          <w:sz w:val="28"/>
          <w:szCs w:val="28"/>
        </w:rPr>
        <w:t xml:space="preserve"> файл, подключающий все файлы команд бота. В нём описан класс TelegramBot. В данном файле содержится вся основная логика работы бота.</w:t>
      </w:r>
    </w:p>
    <w:p w14:paraId="4F87DAA4" w14:textId="53F510EA" w:rsidR="00245E3B" w:rsidRDefault="00245E3B" w:rsidP="00D1474E">
      <w:pPr>
        <w:pStyle w:val="af4"/>
        <w:numPr>
          <w:ilvl w:val="0"/>
          <w:numId w:val="1"/>
        </w:numPr>
        <w:ind w:firstLine="709"/>
        <w:jc w:val="both"/>
        <w:rPr>
          <w:sz w:val="28"/>
          <w:szCs w:val="28"/>
        </w:rPr>
      </w:pPr>
      <w:r w:rsidRPr="00682346">
        <w:rPr>
          <w:i/>
          <w:sz w:val="28"/>
          <w:szCs w:val="28"/>
        </w:rPr>
        <w:t>run.rb</w:t>
      </w:r>
      <w:r>
        <w:rPr>
          <w:sz w:val="28"/>
          <w:szCs w:val="28"/>
        </w:rPr>
        <w:t xml:space="preserve"> </w:t>
      </w:r>
      <w:r>
        <w:t>—</w:t>
      </w:r>
      <w:r>
        <w:rPr>
          <w:sz w:val="28"/>
          <w:szCs w:val="28"/>
        </w:rPr>
        <w:t xml:space="preserve"> файл, запускающий бота. В нём создаётся объект класса TelegramBot.</w:t>
      </w:r>
    </w:p>
    <w:p w14:paraId="3FCC26CC" w14:textId="77777777" w:rsidR="00245E3B" w:rsidRPr="00245E3B" w:rsidRDefault="00245E3B" w:rsidP="00D1474E">
      <w:pPr>
        <w:pStyle w:val="af4"/>
        <w:ind w:left="0" w:firstLine="709"/>
        <w:rPr>
          <w:sz w:val="28"/>
          <w:szCs w:val="28"/>
        </w:rPr>
      </w:pPr>
    </w:p>
    <w:p w14:paraId="3AF1A96A" w14:textId="0DEC6200" w:rsidR="006717A2" w:rsidRPr="00726EF2" w:rsidRDefault="00682346" w:rsidP="00D1474E">
      <w:pPr>
        <w:pStyle w:val="2"/>
        <w:tabs>
          <w:tab w:val="left" w:pos="0"/>
        </w:tabs>
        <w:spacing w:before="0" w:after="0"/>
        <w:ind w:firstLine="709"/>
        <w:rPr>
          <w:rFonts w:ascii="Times New Roman" w:hAnsi="Times New Roman"/>
          <w:i w:val="0"/>
          <w:iCs w:val="0"/>
        </w:rPr>
      </w:pPr>
      <w:bookmarkStart w:id="45" w:name="_Toc480312020"/>
      <w:r>
        <w:rPr>
          <w:rFonts w:ascii="Times New Roman" w:hAnsi="Times New Roman"/>
          <w:i w:val="0"/>
          <w:iCs w:val="0"/>
        </w:rPr>
        <w:t>3.3 Описание работы бота</w:t>
      </w:r>
      <w:bookmarkEnd w:id="45"/>
    </w:p>
    <w:p w14:paraId="679C1D79" w14:textId="1B05AD30" w:rsidR="004A417A" w:rsidRDefault="00221512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бот</w:t>
      </w:r>
      <w:r w:rsidR="004A417A">
        <w:rPr>
          <w:sz w:val="28"/>
          <w:szCs w:val="28"/>
        </w:rPr>
        <w:t xml:space="preserve"> соединяется с базой данных. После этого он</w:t>
      </w:r>
      <w:r>
        <w:rPr>
          <w:sz w:val="28"/>
          <w:szCs w:val="28"/>
        </w:rPr>
        <w:t xml:space="preserve"> начинает </w:t>
      </w:r>
      <w:r w:rsidR="004A417A">
        <w:rPr>
          <w:sz w:val="28"/>
          <w:szCs w:val="28"/>
        </w:rPr>
        <w:t>получать</w:t>
      </w:r>
      <w:r>
        <w:rPr>
          <w:sz w:val="28"/>
          <w:szCs w:val="28"/>
        </w:rPr>
        <w:t xml:space="preserve"> абсолютно все сообщения</w:t>
      </w:r>
      <w:r w:rsidR="00D64A7F">
        <w:rPr>
          <w:sz w:val="28"/>
          <w:szCs w:val="28"/>
        </w:rPr>
        <w:t xml:space="preserve"> от всех пользователей.</w:t>
      </w:r>
    </w:p>
    <w:p w14:paraId="26632D23" w14:textId="527B54CA" w:rsidR="00682346" w:rsidRDefault="00D64A7F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различать пользователей он использует их ID в Telegram. Для того, чтобы хранить данные каждого пользователя и никак их не перепутать, они хранятся в Redis в виде хэша (словаря) </w:t>
      </w:r>
      <w:r>
        <w:t xml:space="preserve">— </w:t>
      </w:r>
      <w:r w:rsidRPr="00D64A7F">
        <w:rPr>
          <w:sz w:val="28"/>
          <w:szCs w:val="28"/>
        </w:rPr>
        <w:t>«ключ</w:t>
      </w:r>
      <w:r>
        <w:rPr>
          <w:sz w:val="28"/>
          <w:szCs w:val="28"/>
        </w:rPr>
        <w:t xml:space="preserve"> – значение». Ключом выступает ID пользователя, а значением </w:t>
      </w:r>
      <w:r>
        <w:t xml:space="preserve">— </w:t>
      </w:r>
      <w:r>
        <w:rPr>
          <w:sz w:val="28"/>
          <w:szCs w:val="28"/>
        </w:rPr>
        <w:t>хэш с данными пользователя.</w:t>
      </w:r>
    </w:p>
    <w:p w14:paraId="046147E2" w14:textId="43D1BD77" w:rsidR="004A417A" w:rsidRDefault="004A417A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Когда пользователь отправляет сообщение, бот определяет ID пользователя и по этому ID получает его данные.</w:t>
      </w:r>
    </w:p>
    <w:p w14:paraId="1CE14826" w14:textId="605E4C74" w:rsidR="004A417A" w:rsidRDefault="004A417A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бот определяет статус пользователя. Например, если пользователь ранее ввёл команду «/semester», то он хочет указать начало семестра. Следовательно, бот будет принимать начало семестра. Если пользователь введёт некорректные данные, бот отправит ему сообщение об ошибке. Если статус пользователя не удовлетворяет ни одному из прописанных в программе («</w:t>
      </w:r>
      <w:r w:rsidR="0006454B">
        <w:rPr>
          <w:sz w:val="28"/>
          <w:szCs w:val="28"/>
        </w:rPr>
        <w:t>хочу начало семестра», «хочу конец семестра», «хочу ввести предмет», «хочу ввести количество лабораторных работ»), то бот будет принимать только команды, которые были заранее определены («/start», «/semester», «/subject», «/status», «/reset»).</w:t>
      </w:r>
    </w:p>
    <w:p w14:paraId="4A91BC87" w14:textId="5E645B75" w:rsidR="0006454B" w:rsidRDefault="0006454B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бот будет </w:t>
      </w:r>
      <w:r w:rsidR="00E65997">
        <w:rPr>
          <w:sz w:val="28"/>
          <w:szCs w:val="28"/>
        </w:rPr>
        <w:t xml:space="preserve">работать </w:t>
      </w:r>
      <w:r>
        <w:rPr>
          <w:sz w:val="28"/>
          <w:szCs w:val="28"/>
        </w:rPr>
        <w:t xml:space="preserve">для каждого пользователя, с которым он заговорит. </w:t>
      </w:r>
    </w:p>
    <w:p w14:paraId="2D04631F" w14:textId="71B8DFF3" w:rsidR="0006454B" w:rsidRDefault="0006454B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Однако бот активен до тех пор, пока работает программа на компьютере. После того, как </w:t>
      </w:r>
      <w:r w:rsidR="00DC7C08">
        <w:rPr>
          <w:sz w:val="28"/>
          <w:szCs w:val="28"/>
        </w:rPr>
        <w:t>программа завершается, бот перестаёт обрабатывать сообщения пользователей.</w:t>
      </w:r>
    </w:p>
    <w:p w14:paraId="1C5B6671" w14:textId="5C747486" w:rsidR="0006454B" w:rsidRDefault="00DC7C08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Следовательно, необходимо сделать так, чтобы программа работала круглосуточно. Для этого его необходимо запустить на VPS.</w:t>
      </w:r>
    </w:p>
    <w:p w14:paraId="7975D025" w14:textId="41A30FC0" w:rsidR="0006454B" w:rsidRDefault="00DC7C08" w:rsidP="00032854">
      <w:pPr>
        <w:ind w:firstLine="709"/>
        <w:jc w:val="both"/>
        <w:rPr>
          <w:sz w:val="28"/>
          <w:szCs w:val="28"/>
        </w:rPr>
      </w:pPr>
      <w:r w:rsidRPr="00610273">
        <w:rPr>
          <w:b/>
          <w:sz w:val="28"/>
          <w:szCs w:val="28"/>
        </w:rPr>
        <w:t>VPS</w:t>
      </w:r>
      <w:r w:rsidRPr="00DC7C08">
        <w:rPr>
          <w:sz w:val="28"/>
          <w:szCs w:val="28"/>
        </w:rPr>
        <w:t xml:space="preserve"> (англ. Virtual Private Server) или VDS (англ. Virtual Dedicated Server) — услуга, в рамках которой пользователю предоставляется так называемый Виртуальный выделенный сервер. В плане управления операционной системой по большей части она соответствует физическому выделенному серверу. В частности: root-доступ, собственные IP-адреса, порты, правила фильтрования и таблицы маршрутизации.</w:t>
      </w:r>
    </w:p>
    <w:p w14:paraId="279FFD29" w14:textId="6B3790EC" w:rsidR="00DC7C08" w:rsidRDefault="00DC7C08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Одной из особенностей VPS является возможность установки и запуска собственных программ, что нам и нужно для запуска бота. Однако большим недостатком является высокая стоимость VPS.</w:t>
      </w:r>
    </w:p>
    <w:p w14:paraId="09329016" w14:textId="4CC8AA36" w:rsidR="00DC7C08" w:rsidRDefault="00DC7C08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 счастью, для наших целей существуют бесплатные аналоги. Например, Heroku.</w:t>
      </w:r>
    </w:p>
    <w:p w14:paraId="37BF0624" w14:textId="77777777" w:rsidR="0006454B" w:rsidRDefault="0006454B" w:rsidP="00032854">
      <w:pPr>
        <w:ind w:firstLine="709"/>
        <w:jc w:val="both"/>
        <w:rPr>
          <w:sz w:val="28"/>
          <w:szCs w:val="28"/>
        </w:rPr>
      </w:pPr>
    </w:p>
    <w:p w14:paraId="28209A76" w14:textId="72A3F27F" w:rsidR="0006454B" w:rsidRDefault="0006454B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566DA61" w14:textId="1FF54988" w:rsidR="00D64A7F" w:rsidRDefault="004A417A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21EC892" w14:textId="21C43DB5" w:rsidR="0006454B" w:rsidRDefault="00DC7C08" w:rsidP="00726EF2">
      <w:pPr>
        <w:pStyle w:val="2"/>
        <w:keepNext w:val="0"/>
        <w:pageBreakBefore/>
        <w:tabs>
          <w:tab w:val="left" w:pos="0"/>
        </w:tabs>
        <w:jc w:val="center"/>
        <w:rPr>
          <w:rFonts w:ascii="Times New Roman" w:hAnsi="Times New Roman"/>
          <w:i w:val="0"/>
          <w:iCs w:val="0"/>
        </w:rPr>
      </w:pPr>
      <w:bookmarkStart w:id="46" w:name="_Toc480312021"/>
      <w:r>
        <w:rPr>
          <w:rFonts w:ascii="Times New Roman" w:hAnsi="Times New Roman"/>
          <w:i w:val="0"/>
          <w:iCs w:val="0"/>
        </w:rPr>
        <w:lastRenderedPageBreak/>
        <w:t>4</w:t>
      </w:r>
      <w:r w:rsidR="0006454B">
        <w:rPr>
          <w:rFonts w:ascii="Times New Roman" w:hAnsi="Times New Roman"/>
          <w:i w:val="0"/>
          <w:iCs w:val="0"/>
        </w:rPr>
        <w:t>. Heroku</w:t>
      </w:r>
      <w:bookmarkEnd w:id="46"/>
    </w:p>
    <w:p w14:paraId="0CDCEA93" w14:textId="121FBCCE" w:rsidR="00564B29" w:rsidRPr="00564B29" w:rsidRDefault="00DC7C08" w:rsidP="00D1474E">
      <w:pPr>
        <w:pStyle w:val="2"/>
        <w:numPr>
          <w:ilvl w:val="0"/>
          <w:numId w:val="0"/>
        </w:numPr>
        <w:spacing w:before="0" w:after="0"/>
        <w:ind w:firstLine="709"/>
        <w:rPr>
          <w:rFonts w:ascii="Times New Roman" w:hAnsi="Times New Roman"/>
          <w:i w:val="0"/>
          <w:iCs w:val="0"/>
        </w:rPr>
      </w:pPr>
      <w:bookmarkStart w:id="47" w:name="_Toc480312022"/>
      <w:r>
        <w:rPr>
          <w:rFonts w:ascii="Times New Roman" w:hAnsi="Times New Roman"/>
          <w:i w:val="0"/>
          <w:iCs w:val="0"/>
        </w:rPr>
        <w:t>4.1 Описание работы системы</w:t>
      </w:r>
      <w:bookmarkEnd w:id="47"/>
    </w:p>
    <w:p w14:paraId="0453752C" w14:textId="06D8C9EE" w:rsidR="0006454B" w:rsidRDefault="00564B29" w:rsidP="00032854">
      <w:pPr>
        <w:ind w:firstLine="709"/>
        <w:jc w:val="both"/>
        <w:rPr>
          <w:sz w:val="28"/>
          <w:szCs w:val="28"/>
        </w:rPr>
      </w:pPr>
      <w:r w:rsidRPr="00564B29">
        <w:rPr>
          <w:b/>
          <w:sz w:val="28"/>
          <w:szCs w:val="28"/>
        </w:rPr>
        <w:t>Heroku</w:t>
      </w:r>
      <w:r w:rsidRPr="00564B29">
        <w:rPr>
          <w:sz w:val="28"/>
          <w:szCs w:val="28"/>
        </w:rPr>
        <w:t xml:space="preserve"> — облачная PaaS-платформа, поддерживающая ряд языков программирования</w:t>
      </w:r>
      <w:r>
        <w:rPr>
          <w:sz w:val="28"/>
          <w:szCs w:val="28"/>
        </w:rPr>
        <w:t xml:space="preserve">. </w:t>
      </w:r>
      <w:r w:rsidRPr="00564B29">
        <w:rPr>
          <w:sz w:val="28"/>
          <w:szCs w:val="28"/>
        </w:rPr>
        <w:t>Heroku, одна из первых облачных платформ, появилась в июне 2007 года и изначально поддерживала только язык программирования Ruby, но на данный момент список поддерживаемых языков также включает в себя Java, Node.js, Scala, Clojure, Python, Go и PHP. На серверах Heroku используются операционные системы Debian или Ubuntu</w:t>
      </w:r>
      <w:r>
        <w:rPr>
          <w:sz w:val="28"/>
          <w:szCs w:val="28"/>
        </w:rPr>
        <w:t>.</w:t>
      </w:r>
    </w:p>
    <w:p w14:paraId="45C756F3" w14:textId="56818E5F" w:rsidR="00564B29" w:rsidRDefault="00564B29" w:rsidP="00032854">
      <w:pPr>
        <w:ind w:firstLine="709"/>
        <w:jc w:val="both"/>
        <w:rPr>
          <w:sz w:val="28"/>
          <w:szCs w:val="28"/>
        </w:rPr>
      </w:pPr>
      <w:r w:rsidRPr="00564B29">
        <w:rPr>
          <w:sz w:val="28"/>
          <w:szCs w:val="28"/>
        </w:rPr>
        <w:t>Приложения, работающие на Heroku, используют также DNS-сервер Heroku (обычно приложения имеют доменное имя вида «имя_приложения.herokuapp.com»). Для каждого приложения выделяется несколько независимых виртуальных процессов, которые называются «dynos». Они распределены по специальной виртуальной сетке («dynos grid»), которая с</w:t>
      </w:r>
      <w:r>
        <w:rPr>
          <w:sz w:val="28"/>
          <w:szCs w:val="28"/>
        </w:rPr>
        <w:t>остоит из нескольких серверов</w:t>
      </w:r>
      <w:r w:rsidRPr="00564B29">
        <w:rPr>
          <w:sz w:val="28"/>
          <w:szCs w:val="28"/>
        </w:rPr>
        <w:t>. Heroku также имеет систему контроля версий Git</w:t>
      </w:r>
      <w:r>
        <w:rPr>
          <w:sz w:val="28"/>
          <w:szCs w:val="28"/>
        </w:rPr>
        <w:t>.</w:t>
      </w:r>
    </w:p>
    <w:p w14:paraId="50C46D99" w14:textId="77777777" w:rsidR="004D73AB" w:rsidRDefault="004D73AB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Heroku предоставляет несколько тарифных планов:</w:t>
      </w:r>
    </w:p>
    <w:p w14:paraId="30AC37BC" w14:textId="5CF00F96" w:rsidR="004D73AB" w:rsidRDefault="004D73AB" w:rsidP="00D1474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417721" wp14:editId="2483CC03">
            <wp:extent cx="5934075" cy="2827020"/>
            <wp:effectExtent l="0" t="0" r="9525" b="0"/>
            <wp:docPr id="28" name="Изображение 28" descr="Снимок%20экрана%202017-04-18%20в%2010.23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Снимок%20экрана%202017-04-18%20в%2010.23.2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E322" w14:textId="77777777" w:rsidR="004D73AB" w:rsidRDefault="004D73AB" w:rsidP="00D1474E">
      <w:pPr>
        <w:ind w:firstLine="709"/>
        <w:jc w:val="center"/>
        <w:rPr>
          <w:sz w:val="28"/>
          <w:szCs w:val="28"/>
        </w:rPr>
      </w:pPr>
    </w:p>
    <w:p w14:paraId="35B508DE" w14:textId="0B0AC1DF" w:rsidR="004D73AB" w:rsidRDefault="004D73AB" w:rsidP="00D1474E">
      <w:pPr>
        <w:ind w:firstLine="709"/>
        <w:jc w:val="center"/>
      </w:pPr>
      <w:r w:rsidRPr="004D73AB">
        <w:t>Рисунок 3. Тарифные планы Heroku</w:t>
      </w:r>
    </w:p>
    <w:p w14:paraId="504D982D" w14:textId="77777777" w:rsidR="004D73AB" w:rsidRDefault="004D73AB" w:rsidP="00D1474E">
      <w:pPr>
        <w:ind w:firstLine="709"/>
        <w:jc w:val="center"/>
      </w:pPr>
    </w:p>
    <w:p w14:paraId="0238CEE0" w14:textId="151947A3" w:rsidR="004D73AB" w:rsidRDefault="004D73AB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наших целей подойдёт тарифный план «Free», который предоставляется бесплатно. </w:t>
      </w:r>
    </w:p>
    <w:p w14:paraId="1192BDB9" w14:textId="4B158ECA" w:rsidR="004D73AB" w:rsidRDefault="004D73AB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запускается при помощи </w:t>
      </w:r>
      <w:r w:rsidR="00FA6320">
        <w:rPr>
          <w:sz w:val="28"/>
          <w:szCs w:val="28"/>
        </w:rPr>
        <w:t>«</w:t>
      </w:r>
      <w:r>
        <w:rPr>
          <w:sz w:val="28"/>
          <w:szCs w:val="28"/>
        </w:rPr>
        <w:t>worker</w:t>
      </w:r>
      <w:r w:rsidR="00FA6320">
        <w:rPr>
          <w:sz w:val="28"/>
          <w:szCs w:val="28"/>
        </w:rPr>
        <w:t>»</w:t>
      </w:r>
      <w:r>
        <w:rPr>
          <w:sz w:val="28"/>
          <w:szCs w:val="28"/>
        </w:rPr>
        <w:t xml:space="preserve">. При этом расходуются «dyno hours». После регистрации в Heroku, согласно тарифному плану «Free», бесплатно представляется 600 «dyno hours» каждый месяц, то есть 600 часов работы приложения. После ввода данных банковской </w:t>
      </w:r>
      <w:r w:rsidR="00610273">
        <w:rPr>
          <w:sz w:val="28"/>
          <w:szCs w:val="28"/>
        </w:rPr>
        <w:t>карты</w:t>
      </w:r>
      <w:r>
        <w:rPr>
          <w:sz w:val="28"/>
          <w:szCs w:val="28"/>
        </w:rPr>
        <w:t xml:space="preserve"> это число увеличивается до 1000. Также появляется возможность установки различных </w:t>
      </w:r>
      <w:r w:rsidR="00610273">
        <w:rPr>
          <w:sz w:val="28"/>
          <w:szCs w:val="28"/>
        </w:rPr>
        <w:t>расширений (add-ons)</w:t>
      </w:r>
      <w:r>
        <w:rPr>
          <w:sz w:val="28"/>
          <w:szCs w:val="28"/>
        </w:rPr>
        <w:t>. При это</w:t>
      </w:r>
      <w:r w:rsidR="00E65997">
        <w:rPr>
          <w:sz w:val="28"/>
          <w:szCs w:val="28"/>
        </w:rPr>
        <w:t>м</w:t>
      </w:r>
      <w:r>
        <w:rPr>
          <w:sz w:val="28"/>
          <w:szCs w:val="28"/>
        </w:rPr>
        <w:t xml:space="preserve"> денежные средства с банковской карточки не списываются.</w:t>
      </w:r>
    </w:p>
    <w:p w14:paraId="3A23658D" w14:textId="1957E493" w:rsidR="004D73AB" w:rsidRDefault="000F0600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Heroku, в отличие от обычного VPS хостинга предоставляется не прямой доступ к виртуальной машине с операционной системой, а только средства для публикации приложения в преднастроенной среде.</w:t>
      </w:r>
    </w:p>
    <w:p w14:paraId="0AC4C911" w14:textId="05321342" w:rsidR="00633876" w:rsidRPr="00564B29" w:rsidRDefault="00633876" w:rsidP="00D1474E">
      <w:pPr>
        <w:pStyle w:val="2"/>
        <w:numPr>
          <w:ilvl w:val="0"/>
          <w:numId w:val="0"/>
        </w:numPr>
        <w:spacing w:before="0" w:after="0"/>
        <w:ind w:firstLine="709"/>
        <w:rPr>
          <w:rFonts w:ascii="Times New Roman" w:hAnsi="Times New Roman"/>
          <w:i w:val="0"/>
          <w:iCs w:val="0"/>
        </w:rPr>
      </w:pPr>
      <w:bookmarkStart w:id="48" w:name="_Toc480312023"/>
      <w:r>
        <w:rPr>
          <w:rFonts w:ascii="Times New Roman" w:hAnsi="Times New Roman"/>
          <w:i w:val="0"/>
          <w:iCs w:val="0"/>
        </w:rPr>
        <w:lastRenderedPageBreak/>
        <w:t>4.2 Создание приложения на Heroku</w:t>
      </w:r>
      <w:bookmarkEnd w:id="48"/>
    </w:p>
    <w:p w14:paraId="39E8109F" w14:textId="5BE8ACA0" w:rsidR="004D73AB" w:rsidRDefault="00FA6320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регистрации и авторизации в аккаунт</w:t>
      </w:r>
      <w:r w:rsidR="00610273">
        <w:rPr>
          <w:sz w:val="28"/>
          <w:szCs w:val="28"/>
        </w:rPr>
        <w:t>е</w:t>
      </w:r>
      <w:r>
        <w:rPr>
          <w:sz w:val="28"/>
          <w:szCs w:val="28"/>
        </w:rPr>
        <w:t xml:space="preserve"> на Heroku, необходимо нажать на кнопку «New»,</w:t>
      </w:r>
      <w:r w:rsidR="00610273">
        <w:rPr>
          <w:sz w:val="28"/>
          <w:szCs w:val="28"/>
        </w:rPr>
        <w:t xml:space="preserve"> затем нажать на кнопку</w:t>
      </w:r>
      <w:r>
        <w:rPr>
          <w:sz w:val="28"/>
          <w:szCs w:val="28"/>
        </w:rPr>
        <w:t xml:space="preserve"> «Create new app». Далее необходимо указать имя приложения (имя должно быть уникальным) и регион, на серверах которого будет запускаться наше приложение.</w:t>
      </w:r>
    </w:p>
    <w:p w14:paraId="1AD74CF3" w14:textId="0405A07B" w:rsidR="003B3EAE" w:rsidRDefault="00D904CB" w:rsidP="00032854">
      <w:pPr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Затем</w:t>
      </w:r>
      <w:bookmarkStart w:id="49" w:name="_GoBack"/>
      <w:bookmarkEnd w:id="49"/>
      <w:r w:rsidR="003B3EAE">
        <w:rPr>
          <w:sz w:val="28"/>
          <w:szCs w:val="28"/>
        </w:rPr>
        <w:t xml:space="preserve"> необходимо установить расширение (add-on) </w:t>
      </w:r>
      <w:hyperlink r:id="rId20" w:tgtFrame="_blank" w:history="1">
        <w:r w:rsidR="003B3EAE" w:rsidRPr="003B3EAE">
          <w:rPr>
            <w:rFonts w:ascii="Helvetica Neue" w:eastAsia="Times New Roman" w:hAnsi="Helvetica Neue"/>
            <w:color w:val="79589F"/>
          </w:rPr>
          <w:t>Heroku Redis</w:t>
        </w:r>
      </w:hyperlink>
      <w:r w:rsidR="003B3EAE">
        <w:rPr>
          <w:sz w:val="28"/>
          <w:szCs w:val="28"/>
        </w:rPr>
        <w:t xml:space="preserve">, которое необходимо для работы Redis на Heroku. После установки расширения в «Config vars» (глобальные переменные приложения Heroku) добавится переменная </w:t>
      </w:r>
      <w:r w:rsidR="003B3EAE" w:rsidRPr="003B3EAE">
        <w:rPr>
          <w:sz w:val="28"/>
          <w:szCs w:val="28"/>
        </w:rPr>
        <w:t>REDIS_URL</w:t>
      </w:r>
      <w:r w:rsidR="003B3EAE">
        <w:rPr>
          <w:b/>
          <w:sz w:val="28"/>
          <w:szCs w:val="28"/>
        </w:rPr>
        <w:t>.</w:t>
      </w:r>
    </w:p>
    <w:p w14:paraId="32FA0F21" w14:textId="77777777" w:rsidR="00D1474E" w:rsidRPr="003B3EAE" w:rsidRDefault="00D1474E" w:rsidP="00D1474E">
      <w:pPr>
        <w:ind w:firstLine="709"/>
        <w:rPr>
          <w:rFonts w:eastAsia="Times New Roman"/>
          <w:b/>
        </w:rPr>
      </w:pPr>
    </w:p>
    <w:p w14:paraId="6353CD82" w14:textId="0812ACA6" w:rsidR="003B3EAE" w:rsidRDefault="00FF7CF8" w:rsidP="00D1474E">
      <w:pPr>
        <w:pStyle w:val="2"/>
        <w:numPr>
          <w:ilvl w:val="0"/>
          <w:numId w:val="0"/>
        </w:numPr>
        <w:spacing w:before="0" w:after="0"/>
        <w:ind w:firstLine="709"/>
        <w:rPr>
          <w:rFonts w:ascii="Times New Roman" w:hAnsi="Times New Roman"/>
          <w:i w:val="0"/>
          <w:iCs w:val="0"/>
        </w:rPr>
      </w:pPr>
      <w:bookmarkStart w:id="50" w:name="_Toc480312024"/>
      <w:r>
        <w:rPr>
          <w:rFonts w:ascii="Times New Roman" w:hAnsi="Times New Roman"/>
          <w:i w:val="0"/>
          <w:iCs w:val="0"/>
        </w:rPr>
        <w:t>4.3 Развёртывание бота</w:t>
      </w:r>
      <w:bookmarkEnd w:id="50"/>
    </w:p>
    <w:p w14:paraId="00A12DD0" w14:textId="740DDFEF" w:rsidR="00FF7CF8" w:rsidRDefault="00FF7CF8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ра</w:t>
      </w:r>
      <w:r w:rsidR="009C0E92">
        <w:rPr>
          <w:sz w:val="28"/>
          <w:szCs w:val="28"/>
        </w:rPr>
        <w:t>звёртывается при помощи Heroku G</w:t>
      </w:r>
      <w:r>
        <w:rPr>
          <w:sz w:val="28"/>
          <w:szCs w:val="28"/>
        </w:rPr>
        <w:t>it</w:t>
      </w:r>
      <w:r w:rsidR="009C0E92">
        <w:rPr>
          <w:sz w:val="28"/>
          <w:szCs w:val="28"/>
        </w:rPr>
        <w:t xml:space="preserve">. Сперва необходимо установить Heroku CLI </w:t>
      </w:r>
      <w:r w:rsidR="009C0E92" w:rsidRPr="00564B29">
        <w:rPr>
          <w:sz w:val="28"/>
          <w:szCs w:val="28"/>
        </w:rPr>
        <w:t>—</w:t>
      </w:r>
      <w:r w:rsidR="009C0E92">
        <w:rPr>
          <w:sz w:val="28"/>
          <w:szCs w:val="28"/>
        </w:rPr>
        <w:t xml:space="preserve"> </w:t>
      </w:r>
      <w:r w:rsidR="009C0E92" w:rsidRPr="009C0E92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Heroku Command Line Interface</w:t>
      </w:r>
      <w:r w:rsidR="00871069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71069" w:rsidRPr="00564B29">
        <w:rPr>
          <w:sz w:val="28"/>
          <w:szCs w:val="28"/>
        </w:rPr>
        <w:t>—</w:t>
      </w:r>
      <w:r w:rsidR="00871069">
        <w:rPr>
          <w:sz w:val="28"/>
          <w:szCs w:val="28"/>
        </w:rPr>
        <w:t xml:space="preserve"> средство для управления приложением с командной строки.</w:t>
      </w:r>
    </w:p>
    <w:p w14:paraId="063F3737" w14:textId="3E232E7E" w:rsidR="00871069" w:rsidRDefault="00871069" w:rsidP="00032854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Далее необходимо авторизоваться при помощи команды «heroku login». Необходимо ввести логин и пароль от аккаунта Heroku.</w:t>
      </w:r>
      <w:r w:rsidR="009420CA">
        <w:rPr>
          <w:color w:val="000000" w:themeColor="text1"/>
          <w:sz w:val="28"/>
          <w:szCs w:val="28"/>
        </w:rPr>
        <w:t xml:space="preserve"> </w:t>
      </w:r>
    </w:p>
    <w:p w14:paraId="79A62B78" w14:textId="66BB78E1" w:rsidR="009420CA" w:rsidRDefault="009420CA" w:rsidP="00032854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После этого нужно скачать репозиторий существующего приложения на компьютер и исходным кодом бота. Затем добавляем в появившуюся папку «easylabbot» файлы нашего бота.</w:t>
      </w:r>
    </w:p>
    <w:p w14:paraId="52F9CBE5" w14:textId="4119392A" w:rsidR="009420CA" w:rsidRDefault="009420CA" w:rsidP="00032854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Однако прежде чем загружать файлы бота на Heroku, необходимо внести некоторые изменения.</w:t>
      </w:r>
    </w:p>
    <w:p w14:paraId="651C2F60" w14:textId="7FB2C989" w:rsidR="009420CA" w:rsidRDefault="009420CA" w:rsidP="00032854">
      <w:pPr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Во-первых, необходимо создать Gemfile. Gemfile </w:t>
      </w:r>
      <w:r w:rsidRPr="00564B29">
        <w:rPr>
          <w:sz w:val="28"/>
          <w:szCs w:val="28"/>
        </w:rPr>
        <w:t>—</w:t>
      </w:r>
      <w:r>
        <w:rPr>
          <w:sz w:val="28"/>
          <w:szCs w:val="28"/>
        </w:rPr>
        <w:t xml:space="preserve"> файл, в котором прописаны все gem-зависимости нашей программы. </w:t>
      </w:r>
    </w:p>
    <w:p w14:paraId="3424E974" w14:textId="77777777" w:rsidR="00D1474E" w:rsidRDefault="00D1474E" w:rsidP="00032854">
      <w:pPr>
        <w:ind w:firstLine="709"/>
        <w:jc w:val="both"/>
        <w:rPr>
          <w:sz w:val="28"/>
          <w:szCs w:val="28"/>
        </w:rPr>
      </w:pPr>
    </w:p>
    <w:p w14:paraId="56146E6A" w14:textId="05526C44" w:rsidR="009420CA" w:rsidRDefault="009420CA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Содержимое Gemfile:</w:t>
      </w:r>
    </w:p>
    <w:p w14:paraId="61381405" w14:textId="77777777" w:rsidR="009420CA" w:rsidRPr="009420CA" w:rsidRDefault="009420CA" w:rsidP="00032854">
      <w:pPr>
        <w:ind w:firstLine="709"/>
        <w:jc w:val="both"/>
        <w:rPr>
          <w:rFonts w:ascii="Consolas" w:hAnsi="Consolas"/>
          <w:sz w:val="28"/>
          <w:szCs w:val="28"/>
        </w:rPr>
      </w:pPr>
      <w:r w:rsidRPr="009420CA">
        <w:rPr>
          <w:rFonts w:ascii="Consolas" w:hAnsi="Consolas"/>
          <w:sz w:val="28"/>
          <w:szCs w:val="28"/>
        </w:rPr>
        <w:t>source "https://rubygems.org"</w:t>
      </w:r>
    </w:p>
    <w:p w14:paraId="3F64DCFB" w14:textId="77777777" w:rsidR="009420CA" w:rsidRPr="009420CA" w:rsidRDefault="009420CA" w:rsidP="00032854">
      <w:pPr>
        <w:ind w:firstLine="709"/>
        <w:jc w:val="both"/>
        <w:rPr>
          <w:rFonts w:ascii="Consolas" w:hAnsi="Consolas"/>
          <w:sz w:val="28"/>
          <w:szCs w:val="28"/>
        </w:rPr>
      </w:pPr>
      <w:r w:rsidRPr="009420CA">
        <w:rPr>
          <w:rFonts w:ascii="Consolas" w:hAnsi="Consolas"/>
          <w:sz w:val="28"/>
          <w:szCs w:val="28"/>
        </w:rPr>
        <w:t>ruby "2.3.1"</w:t>
      </w:r>
    </w:p>
    <w:p w14:paraId="1B7E68DF" w14:textId="77777777" w:rsidR="009420CA" w:rsidRPr="009420CA" w:rsidRDefault="009420CA" w:rsidP="00032854">
      <w:pPr>
        <w:ind w:firstLine="709"/>
        <w:jc w:val="both"/>
        <w:rPr>
          <w:rFonts w:ascii="Consolas" w:hAnsi="Consolas"/>
          <w:sz w:val="28"/>
          <w:szCs w:val="28"/>
        </w:rPr>
      </w:pPr>
      <w:r w:rsidRPr="009420CA">
        <w:rPr>
          <w:rFonts w:ascii="Consolas" w:hAnsi="Consolas"/>
          <w:sz w:val="28"/>
          <w:szCs w:val="28"/>
        </w:rPr>
        <w:t>gem "telegram-bot-ruby"</w:t>
      </w:r>
    </w:p>
    <w:p w14:paraId="5B89E4C3" w14:textId="77777777" w:rsidR="009420CA" w:rsidRPr="009420CA" w:rsidRDefault="009420CA" w:rsidP="00032854">
      <w:pPr>
        <w:ind w:firstLine="709"/>
        <w:jc w:val="both"/>
        <w:rPr>
          <w:rFonts w:ascii="Consolas" w:hAnsi="Consolas"/>
          <w:sz w:val="28"/>
          <w:szCs w:val="28"/>
        </w:rPr>
      </w:pPr>
      <w:r w:rsidRPr="009420CA">
        <w:rPr>
          <w:rFonts w:ascii="Consolas" w:hAnsi="Consolas"/>
          <w:sz w:val="28"/>
          <w:szCs w:val="28"/>
        </w:rPr>
        <w:t>gem "redis"</w:t>
      </w:r>
    </w:p>
    <w:p w14:paraId="7070F611" w14:textId="08EA7F57" w:rsidR="009420CA" w:rsidRDefault="009420CA" w:rsidP="00032854">
      <w:pPr>
        <w:ind w:firstLine="709"/>
        <w:jc w:val="both"/>
        <w:rPr>
          <w:rFonts w:ascii="Consolas" w:hAnsi="Consolas"/>
          <w:sz w:val="28"/>
          <w:szCs w:val="28"/>
        </w:rPr>
      </w:pPr>
      <w:r w:rsidRPr="009420CA">
        <w:rPr>
          <w:rFonts w:ascii="Consolas" w:hAnsi="Consolas"/>
          <w:sz w:val="28"/>
          <w:szCs w:val="28"/>
        </w:rPr>
        <w:t>gem "json"</w:t>
      </w:r>
    </w:p>
    <w:p w14:paraId="071CC808" w14:textId="77777777" w:rsidR="00D1474E" w:rsidRPr="00D1474E" w:rsidRDefault="00D1474E" w:rsidP="00032854">
      <w:pPr>
        <w:ind w:firstLine="709"/>
        <w:jc w:val="both"/>
        <w:rPr>
          <w:rFonts w:ascii="Consolas" w:hAnsi="Consolas"/>
          <w:sz w:val="28"/>
          <w:szCs w:val="28"/>
        </w:rPr>
      </w:pPr>
    </w:p>
    <w:p w14:paraId="154E3895" w14:textId="74DD6BD1" w:rsidR="00C21429" w:rsidRDefault="009420CA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этого мы можем запустить команду «bundle install» и Bundler установит все gem-зависимости для нашей программы.</w:t>
      </w:r>
      <w:r w:rsidR="00C21429">
        <w:rPr>
          <w:sz w:val="28"/>
          <w:szCs w:val="28"/>
        </w:rPr>
        <w:t xml:space="preserve"> Также он создаст файл Gemfile.lock</w:t>
      </w:r>
    </w:p>
    <w:p w14:paraId="19317F53" w14:textId="24CBA926" w:rsidR="00C21429" w:rsidRDefault="00C21429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необходимо создать Procfile. Procfile </w:t>
      </w:r>
      <w:r w:rsidRPr="00564B29">
        <w:rPr>
          <w:sz w:val="28"/>
          <w:szCs w:val="28"/>
        </w:rPr>
        <w:t>—</w:t>
      </w:r>
      <w:r>
        <w:rPr>
          <w:sz w:val="28"/>
          <w:szCs w:val="28"/>
        </w:rPr>
        <w:t xml:space="preserve"> механизм для объявления того, какие команды выполняются при помощи «dynos» на Heroku. Его можно использовать для объявления различных типов процессов (web или worker).</w:t>
      </w:r>
    </w:p>
    <w:p w14:paraId="763299EB" w14:textId="77777777" w:rsidR="00D1474E" w:rsidRDefault="00D1474E" w:rsidP="00032854">
      <w:pPr>
        <w:ind w:firstLine="709"/>
        <w:jc w:val="both"/>
        <w:rPr>
          <w:sz w:val="28"/>
          <w:szCs w:val="28"/>
        </w:rPr>
      </w:pPr>
    </w:p>
    <w:p w14:paraId="4457464C" w14:textId="658F00F0" w:rsidR="00C21429" w:rsidRDefault="00C21429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Содержимое Procfile:</w:t>
      </w:r>
    </w:p>
    <w:p w14:paraId="5A540D4C" w14:textId="5506C03C" w:rsidR="00C21429" w:rsidRPr="00C21429" w:rsidRDefault="00C21429" w:rsidP="00032854">
      <w:pPr>
        <w:ind w:firstLine="709"/>
        <w:jc w:val="both"/>
        <w:rPr>
          <w:rFonts w:ascii="Consolas" w:hAnsi="Consolas"/>
          <w:sz w:val="28"/>
          <w:szCs w:val="28"/>
        </w:rPr>
      </w:pPr>
      <w:r w:rsidRPr="00C21429">
        <w:rPr>
          <w:rFonts w:ascii="Consolas" w:hAnsi="Consolas"/>
          <w:sz w:val="28"/>
          <w:szCs w:val="28"/>
        </w:rPr>
        <w:t>worker: bundle exec ruby run.rb</w:t>
      </w:r>
    </w:p>
    <w:p w14:paraId="7F098F3E" w14:textId="3C1E9F40" w:rsidR="00C21429" w:rsidRDefault="00C21429" w:rsidP="00032854">
      <w:pPr>
        <w:ind w:firstLine="709"/>
        <w:jc w:val="both"/>
        <w:rPr>
          <w:sz w:val="28"/>
          <w:szCs w:val="28"/>
        </w:rPr>
      </w:pPr>
    </w:p>
    <w:p w14:paraId="669F7A42" w14:textId="227CA3C6" w:rsidR="00036765" w:rsidRDefault="00C21429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необходимо в файле db.rb заменить </w:t>
      </w:r>
      <w:r w:rsidRPr="00C21429">
        <w:rPr>
          <w:rFonts w:ascii="Consolas" w:hAnsi="Consolas"/>
          <w:sz w:val="28"/>
          <w:szCs w:val="28"/>
        </w:rPr>
        <w:t>Redis.new(host: "127.0.0.1", port: 6379)</w:t>
      </w:r>
      <w:r>
        <w:rPr>
          <w:sz w:val="28"/>
          <w:szCs w:val="28"/>
        </w:rPr>
        <w:t xml:space="preserve"> на </w:t>
      </w:r>
      <w:r w:rsidRPr="00C21429">
        <w:rPr>
          <w:rFonts w:ascii="Consolas" w:hAnsi="Consolas"/>
          <w:sz w:val="28"/>
          <w:szCs w:val="28"/>
        </w:rPr>
        <w:t>Redis.new(url: ENV["REDIS_URL"])</w:t>
      </w:r>
      <w:r w:rsidRPr="00C21429">
        <w:rPr>
          <w:sz w:val="28"/>
          <w:szCs w:val="28"/>
        </w:rPr>
        <w:t>,</w:t>
      </w:r>
      <w:r>
        <w:rPr>
          <w:sz w:val="28"/>
          <w:szCs w:val="28"/>
        </w:rPr>
        <w:t xml:space="preserve"> так как сервер Redis запускается уже не на localhost, а на каком-то url на </w:t>
      </w:r>
      <w:r>
        <w:rPr>
          <w:sz w:val="28"/>
          <w:szCs w:val="28"/>
        </w:rPr>
        <w:lastRenderedPageBreak/>
        <w:t>Heroku, который выдаётся при установке расширения Heroku Redis</w:t>
      </w:r>
      <w:r w:rsidR="00610273">
        <w:rPr>
          <w:sz w:val="28"/>
          <w:szCs w:val="28"/>
        </w:rPr>
        <w:t xml:space="preserve"> и хранится в глобальной переменной </w:t>
      </w:r>
      <w:r w:rsidR="00610273" w:rsidRPr="00610273">
        <w:rPr>
          <w:rFonts w:ascii="Consolas" w:hAnsi="Consolas"/>
          <w:sz w:val="28"/>
          <w:szCs w:val="28"/>
        </w:rPr>
        <w:t>REDIS_URL</w:t>
      </w:r>
      <w:r>
        <w:rPr>
          <w:sz w:val="28"/>
          <w:szCs w:val="28"/>
        </w:rPr>
        <w:t>.</w:t>
      </w:r>
    </w:p>
    <w:p w14:paraId="152B41BF" w14:textId="77777777" w:rsidR="00036765" w:rsidRDefault="00036765" w:rsidP="00D1474E">
      <w:pPr>
        <w:ind w:firstLine="709"/>
        <w:rPr>
          <w:sz w:val="28"/>
          <w:szCs w:val="28"/>
        </w:rPr>
      </w:pPr>
    </w:p>
    <w:p w14:paraId="215B3729" w14:textId="0F22271F" w:rsidR="00C21429" w:rsidRDefault="00036765" w:rsidP="00D1474E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C5FA1D" wp14:editId="31EC0C8C">
            <wp:extent cx="1576070" cy="4076065"/>
            <wp:effectExtent l="0" t="0" r="0" b="0"/>
            <wp:docPr id="30" name="Изображение 30" descr="Снимок%20экрана%202017-04-18%20в%2011.54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Снимок%20экрана%202017-04-18%20в%2011.54.0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070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9E8F8" w14:textId="1CCAD3B2" w:rsidR="00036765" w:rsidRPr="00052F77" w:rsidRDefault="00036765" w:rsidP="00D1474E">
      <w:pPr>
        <w:ind w:firstLine="709"/>
        <w:jc w:val="center"/>
      </w:pPr>
      <w:r w:rsidRPr="00052F77">
        <w:t>Рисунок 4. Окончательная структура программы</w:t>
      </w:r>
    </w:p>
    <w:p w14:paraId="2C438E61" w14:textId="77777777" w:rsidR="00036765" w:rsidRDefault="00036765" w:rsidP="00D1474E">
      <w:pPr>
        <w:ind w:firstLine="709"/>
        <w:rPr>
          <w:sz w:val="28"/>
          <w:szCs w:val="28"/>
        </w:rPr>
      </w:pPr>
    </w:p>
    <w:p w14:paraId="78A2AA3E" w14:textId="30FCA285" w:rsidR="00C21429" w:rsidRPr="00C21429" w:rsidRDefault="00C21429" w:rsidP="00032854">
      <w:pPr>
        <w:ind w:firstLine="709"/>
        <w:jc w:val="both"/>
        <w:rPr>
          <w:rFonts w:ascii="Consolas" w:hAnsi="Consolas"/>
          <w:sz w:val="28"/>
          <w:szCs w:val="28"/>
        </w:rPr>
      </w:pPr>
      <w:r>
        <w:rPr>
          <w:sz w:val="28"/>
          <w:szCs w:val="28"/>
        </w:rPr>
        <w:t>После этого нужно добавить все файлы нашего проекта в систему контроля версий git с помощью следующих команд:</w:t>
      </w:r>
    </w:p>
    <w:p w14:paraId="3ED6C479" w14:textId="06F1E6F0" w:rsidR="00C21429" w:rsidRDefault="00DD772D" w:rsidP="00032854">
      <w:pPr>
        <w:ind w:firstLine="709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git add .</w:t>
      </w:r>
    </w:p>
    <w:p w14:paraId="09353931" w14:textId="2198F69B" w:rsidR="00DD772D" w:rsidRDefault="00DD772D" w:rsidP="00032854">
      <w:pPr>
        <w:ind w:firstLine="709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git commit –m 'First commit'</w:t>
      </w:r>
    </w:p>
    <w:p w14:paraId="1A97F74B" w14:textId="20E589AF" w:rsidR="00DD772D" w:rsidRPr="00DD772D" w:rsidRDefault="00DD772D" w:rsidP="00032854">
      <w:pPr>
        <w:ind w:firstLine="709"/>
        <w:jc w:val="both"/>
        <w:rPr>
          <w:rFonts w:ascii="Consolas" w:hAnsi="Consolas"/>
          <w:sz w:val="28"/>
          <w:szCs w:val="28"/>
        </w:rPr>
      </w:pPr>
      <w:r w:rsidRPr="00DD772D">
        <w:rPr>
          <w:sz w:val="28"/>
          <w:szCs w:val="28"/>
        </w:rPr>
        <w:t>Далее загружаем все файлы на Heroku</w:t>
      </w:r>
      <w:r>
        <w:rPr>
          <w:sz w:val="28"/>
          <w:szCs w:val="28"/>
        </w:rPr>
        <w:t xml:space="preserve"> с помощью команды</w:t>
      </w:r>
      <w:r w:rsidR="00D1474E">
        <w:rPr>
          <w:sz w:val="28"/>
          <w:szCs w:val="28"/>
        </w:rPr>
        <w:t xml:space="preserve"> </w:t>
      </w:r>
      <w:r w:rsidRPr="00DD772D">
        <w:rPr>
          <w:rFonts w:ascii="Consolas" w:hAnsi="Consolas"/>
          <w:sz w:val="28"/>
          <w:szCs w:val="28"/>
        </w:rPr>
        <w:t>git push heroku master</w:t>
      </w:r>
    </w:p>
    <w:p w14:paraId="714C3CBC" w14:textId="721E64FB" w:rsidR="009420CA" w:rsidRPr="00DD772D" w:rsidRDefault="00610273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того,</w:t>
      </w:r>
      <w:r w:rsidR="00DD772D">
        <w:rPr>
          <w:sz w:val="28"/>
          <w:szCs w:val="28"/>
        </w:rPr>
        <w:t xml:space="preserve"> как Heroku сообщит, что приложение было запущено можно написать нашему боту в Telegram. Если он ответит на команды, следовательно, всё работает. Если же нет, значит возникла какая-то ошибка. Найти её можно с помощью команды </w:t>
      </w:r>
      <w:r w:rsidR="00DD772D" w:rsidRPr="00DD772D">
        <w:rPr>
          <w:rFonts w:ascii="Consolas" w:hAnsi="Consolas"/>
          <w:sz w:val="28"/>
          <w:szCs w:val="28"/>
        </w:rPr>
        <w:t>heroku logs</w:t>
      </w:r>
      <w:r w:rsidR="00DD772D" w:rsidRPr="00DD772D">
        <w:rPr>
          <w:sz w:val="28"/>
          <w:szCs w:val="28"/>
        </w:rPr>
        <w:t xml:space="preserve">, которая выведет информацию </w:t>
      </w:r>
      <w:r w:rsidR="00DD772D">
        <w:rPr>
          <w:sz w:val="28"/>
          <w:szCs w:val="28"/>
        </w:rPr>
        <w:t>об ошибках</w:t>
      </w:r>
      <w:r w:rsidR="00DD772D" w:rsidRPr="00DD772D">
        <w:rPr>
          <w:sz w:val="28"/>
          <w:szCs w:val="28"/>
        </w:rPr>
        <w:t xml:space="preserve"> приложения</w:t>
      </w:r>
      <w:r w:rsidR="00DD772D">
        <w:rPr>
          <w:sz w:val="28"/>
          <w:szCs w:val="28"/>
        </w:rPr>
        <w:t>.</w:t>
      </w:r>
    </w:p>
    <w:p w14:paraId="1AEAFDF6" w14:textId="20DFBD11" w:rsidR="009420CA" w:rsidRPr="00DD772D" w:rsidRDefault="00DD772D" w:rsidP="00032854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Итак</w:t>
      </w:r>
      <w:r w:rsidR="00610273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мы добились того, чтобы бот работал круглосуточно.</w:t>
      </w:r>
    </w:p>
    <w:p w14:paraId="3A3B2D7A" w14:textId="2E2687CA" w:rsidR="00386F2F" w:rsidRDefault="00386F2F" w:rsidP="00726EF2">
      <w:pPr>
        <w:pStyle w:val="2"/>
        <w:pageBreakBefore/>
        <w:tabs>
          <w:tab w:val="left" w:pos="0"/>
        </w:tabs>
        <w:jc w:val="center"/>
        <w:rPr>
          <w:rFonts w:ascii="Times New Roman" w:hAnsi="Times New Roman"/>
          <w:i w:val="0"/>
          <w:iCs w:val="0"/>
        </w:rPr>
      </w:pPr>
      <w:bookmarkStart w:id="51" w:name="_Toc480202455"/>
      <w:bookmarkStart w:id="52" w:name="_Toc480312025"/>
      <w:bookmarkEnd w:id="28"/>
      <w:r>
        <w:rPr>
          <w:rFonts w:ascii="Times New Roman" w:hAnsi="Times New Roman"/>
          <w:i w:val="0"/>
          <w:iCs w:val="0"/>
        </w:rPr>
        <w:lastRenderedPageBreak/>
        <w:t>Выводы</w:t>
      </w:r>
      <w:bookmarkEnd w:id="51"/>
      <w:bookmarkEnd w:id="52"/>
    </w:p>
    <w:p w14:paraId="0B4C8308" w14:textId="226884D8" w:rsidR="00386F2F" w:rsidRDefault="00386F2F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курсовой работе был разработан </w:t>
      </w:r>
      <w:r w:rsidR="005F32A0">
        <w:rPr>
          <w:sz w:val="28"/>
          <w:szCs w:val="28"/>
        </w:rPr>
        <w:t xml:space="preserve">бот для Telegram, </w:t>
      </w:r>
      <w:r w:rsidR="00032854">
        <w:rPr>
          <w:sz w:val="28"/>
          <w:szCs w:val="28"/>
        </w:rPr>
        <w:t>ведущий</w:t>
      </w:r>
      <w:r w:rsidR="005F32A0">
        <w:rPr>
          <w:sz w:val="28"/>
          <w:szCs w:val="28"/>
        </w:rPr>
        <w:t xml:space="preserve"> учёт лабораторных работ, которые необходимо сдать к сегодняшнему дню, чтобы успешно закончить семестр.</w:t>
      </w:r>
    </w:p>
    <w:p w14:paraId="3914F4A1" w14:textId="77777777" w:rsidR="005F32A0" w:rsidRDefault="00386F2F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курсового проектирования были изучены </w:t>
      </w:r>
      <w:r w:rsidR="005F32A0">
        <w:rPr>
          <w:sz w:val="28"/>
          <w:szCs w:val="28"/>
        </w:rPr>
        <w:t>Telegram Bot API</w:t>
      </w:r>
      <w:r>
        <w:rPr>
          <w:sz w:val="28"/>
          <w:szCs w:val="28"/>
        </w:rPr>
        <w:t xml:space="preserve"> и </w:t>
      </w:r>
      <w:r w:rsidR="005F32A0">
        <w:rPr>
          <w:sz w:val="28"/>
          <w:szCs w:val="28"/>
        </w:rPr>
        <w:t>платформа Heroku</w:t>
      </w:r>
      <w:r>
        <w:rPr>
          <w:sz w:val="28"/>
          <w:szCs w:val="28"/>
        </w:rPr>
        <w:t xml:space="preserve">. Рассмотрены основные характеристики </w:t>
      </w:r>
      <w:r w:rsidR="005F32A0">
        <w:rPr>
          <w:sz w:val="28"/>
          <w:szCs w:val="28"/>
        </w:rPr>
        <w:t>используемого</w:t>
      </w:r>
      <w:r>
        <w:rPr>
          <w:sz w:val="28"/>
          <w:szCs w:val="28"/>
        </w:rPr>
        <w:t xml:space="preserve"> язы</w:t>
      </w:r>
      <w:r w:rsidR="005F32A0">
        <w:rPr>
          <w:sz w:val="28"/>
          <w:szCs w:val="28"/>
        </w:rPr>
        <w:t>ка</w:t>
      </w:r>
      <w:r>
        <w:rPr>
          <w:sz w:val="28"/>
          <w:szCs w:val="28"/>
        </w:rPr>
        <w:t xml:space="preserve"> программирования </w:t>
      </w:r>
      <w:r w:rsidR="005F32A0">
        <w:rPr>
          <w:sz w:val="28"/>
          <w:szCs w:val="28"/>
        </w:rPr>
        <w:t>Ruby</w:t>
      </w:r>
      <w:r>
        <w:rPr>
          <w:sz w:val="28"/>
          <w:szCs w:val="28"/>
        </w:rPr>
        <w:t xml:space="preserve">, а также </w:t>
      </w:r>
      <w:r w:rsidR="005F32A0">
        <w:rPr>
          <w:sz w:val="28"/>
          <w:szCs w:val="28"/>
        </w:rPr>
        <w:t>было использовано хранилище логов Redis в качестве базы данных</w:t>
      </w:r>
      <w:r>
        <w:rPr>
          <w:sz w:val="28"/>
          <w:szCs w:val="28"/>
        </w:rPr>
        <w:t xml:space="preserve">. </w:t>
      </w:r>
    </w:p>
    <w:p w14:paraId="114B77FE" w14:textId="42F0C595" w:rsidR="00386F2F" w:rsidRDefault="005F32A0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Бот был протестирован</w:t>
      </w:r>
      <w:r w:rsidR="00386F2F">
        <w:rPr>
          <w:sz w:val="28"/>
          <w:szCs w:val="28"/>
        </w:rPr>
        <w:t xml:space="preserve"> </w:t>
      </w:r>
      <w:r>
        <w:rPr>
          <w:sz w:val="28"/>
          <w:szCs w:val="28"/>
        </w:rPr>
        <w:t>многими пользователями с использованием различных входных данных. Ошибок при этом выявлено не было.</w:t>
      </w:r>
    </w:p>
    <w:p w14:paraId="1DA74EBD" w14:textId="77777777" w:rsidR="00894A8C" w:rsidRDefault="00BA59A9" w:rsidP="000328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перспективе планируется увеличить количество пользователей данного бота. Также возможно появление новых функций, что будет несложно реализовать, так как было использовано ООП.</w:t>
      </w:r>
      <w:r w:rsidR="00894A8C">
        <w:rPr>
          <w:sz w:val="28"/>
          <w:szCs w:val="28"/>
        </w:rPr>
        <w:t xml:space="preserve"> </w:t>
      </w:r>
    </w:p>
    <w:p w14:paraId="204DC221" w14:textId="67FF962D" w:rsidR="00BA59A9" w:rsidRDefault="00894A8C" w:rsidP="00032854">
      <w:pPr>
        <w:ind w:firstLine="709"/>
        <w:jc w:val="both"/>
      </w:pPr>
      <w:r>
        <w:rPr>
          <w:sz w:val="28"/>
          <w:szCs w:val="28"/>
        </w:rPr>
        <w:t>Также следует отметить, что в</w:t>
      </w:r>
      <w:r w:rsidR="00BA59A9" w:rsidRPr="00593D7C">
        <w:rPr>
          <w:iCs/>
          <w:sz w:val="28"/>
          <w:szCs w:val="28"/>
        </w:rPr>
        <w:t xml:space="preserve"> сентябре 2015 года Павел Дуров заявил о скором появлении возможностей монетизации и раз</w:t>
      </w:r>
      <w:r w:rsidR="00BA59A9">
        <w:rPr>
          <w:iCs/>
          <w:sz w:val="28"/>
          <w:szCs w:val="28"/>
        </w:rPr>
        <w:t>мещения рекламы в ботах</w:t>
      </w:r>
      <w:r w:rsidR="00610273">
        <w:rPr>
          <w:iCs/>
          <w:sz w:val="28"/>
          <w:szCs w:val="28"/>
        </w:rPr>
        <w:t>, что делает</w:t>
      </w:r>
      <w:r w:rsidR="00032854">
        <w:rPr>
          <w:iCs/>
          <w:sz w:val="28"/>
          <w:szCs w:val="28"/>
        </w:rPr>
        <w:t xml:space="preserve"> их</w:t>
      </w:r>
      <w:r w:rsidR="00610273">
        <w:rPr>
          <w:iCs/>
          <w:sz w:val="28"/>
          <w:szCs w:val="28"/>
        </w:rPr>
        <w:t xml:space="preserve"> создание ещё более перспективным.</w:t>
      </w:r>
    </w:p>
    <w:p w14:paraId="08F6BDC7" w14:textId="7D84856B" w:rsidR="00BA59A9" w:rsidRDefault="00BA59A9" w:rsidP="00386F2F">
      <w:pPr>
        <w:ind w:firstLine="900"/>
        <w:jc w:val="both"/>
        <w:rPr>
          <w:sz w:val="28"/>
          <w:szCs w:val="28"/>
        </w:rPr>
      </w:pPr>
    </w:p>
    <w:p w14:paraId="1746F396" w14:textId="39701689" w:rsidR="00386F2F" w:rsidRDefault="001026FF" w:rsidP="00D1474E">
      <w:pPr>
        <w:pStyle w:val="2"/>
        <w:pageBreakBefore/>
        <w:tabs>
          <w:tab w:val="left" w:pos="0"/>
        </w:tabs>
        <w:jc w:val="center"/>
        <w:rPr>
          <w:rFonts w:ascii="Times New Roman" w:hAnsi="Times New Roman"/>
          <w:i w:val="0"/>
          <w:iCs w:val="0"/>
        </w:rPr>
      </w:pPr>
      <w:bookmarkStart w:id="53" w:name="_Toc480202456"/>
      <w:bookmarkStart w:id="54" w:name="_Toc480312026"/>
      <w:r>
        <w:rPr>
          <w:rFonts w:ascii="Times New Roman" w:hAnsi="Times New Roman"/>
          <w:i w:val="0"/>
          <w:iCs w:val="0"/>
        </w:rPr>
        <w:lastRenderedPageBreak/>
        <w:t>Список использованных</w:t>
      </w:r>
      <w:r w:rsidR="00386F2F">
        <w:rPr>
          <w:rFonts w:ascii="Times New Roman" w:hAnsi="Times New Roman"/>
          <w:i w:val="0"/>
          <w:iCs w:val="0"/>
        </w:rPr>
        <w:t xml:space="preserve"> </w:t>
      </w:r>
      <w:bookmarkEnd w:id="53"/>
      <w:r>
        <w:rPr>
          <w:rFonts w:ascii="Times New Roman" w:hAnsi="Times New Roman"/>
          <w:i w:val="0"/>
          <w:iCs w:val="0"/>
        </w:rPr>
        <w:t>источников</w:t>
      </w:r>
      <w:bookmarkEnd w:id="54"/>
    </w:p>
    <w:p w14:paraId="2661E91B" w14:textId="29632EEC" w:rsidR="00D70FC3" w:rsidRDefault="00386F2F" w:rsidP="00726EF2">
      <w:pPr>
        <w:tabs>
          <w:tab w:val="left" w:pos="3195"/>
        </w:tabs>
      </w:pPr>
      <w:r>
        <w:tab/>
      </w:r>
    </w:p>
    <w:p w14:paraId="15388688" w14:textId="3C4F3739" w:rsidR="00D70FC3" w:rsidRPr="00032854" w:rsidRDefault="00D70FC3" w:rsidP="006A3E03">
      <w:pPr>
        <w:pStyle w:val="af4"/>
        <w:numPr>
          <w:ilvl w:val="0"/>
          <w:numId w:val="14"/>
        </w:numPr>
        <w:ind w:left="426" w:right="-145" w:hanging="426"/>
        <w:rPr>
          <w:sz w:val="28"/>
          <w:szCs w:val="28"/>
        </w:rPr>
      </w:pPr>
      <w:r w:rsidRPr="00032854">
        <w:rPr>
          <w:sz w:val="28"/>
          <w:szCs w:val="28"/>
        </w:rPr>
        <w:t>https://ru.wikipedia.org/wiki/Telegram_(мессенджер)</w:t>
      </w:r>
    </w:p>
    <w:p w14:paraId="3B083A85" w14:textId="21CFA643" w:rsidR="00CE3A0F" w:rsidRPr="00032854" w:rsidRDefault="009316E7" w:rsidP="006A3E03">
      <w:pPr>
        <w:pStyle w:val="af4"/>
        <w:numPr>
          <w:ilvl w:val="0"/>
          <w:numId w:val="14"/>
        </w:numPr>
        <w:ind w:left="426" w:right="-145" w:hanging="426"/>
        <w:rPr>
          <w:sz w:val="28"/>
          <w:szCs w:val="28"/>
        </w:rPr>
      </w:pPr>
      <w:hyperlink r:id="rId22" w:history="1">
        <w:r w:rsidR="00305911" w:rsidRPr="00032854">
          <w:rPr>
            <w:rStyle w:val="a3"/>
            <w:sz w:val="28"/>
            <w:szCs w:val="28"/>
          </w:rPr>
          <w:t>https://tlgrm.ru/docs/bots</w:t>
        </w:r>
      </w:hyperlink>
    </w:p>
    <w:p w14:paraId="7855E3FF" w14:textId="6FC5F29D" w:rsidR="00305911" w:rsidRPr="00032854" w:rsidRDefault="009316E7" w:rsidP="006A3E03">
      <w:pPr>
        <w:pStyle w:val="af4"/>
        <w:numPr>
          <w:ilvl w:val="0"/>
          <w:numId w:val="14"/>
        </w:numPr>
        <w:ind w:left="426" w:right="-145" w:hanging="426"/>
        <w:rPr>
          <w:sz w:val="28"/>
          <w:szCs w:val="28"/>
        </w:rPr>
      </w:pPr>
      <w:hyperlink r:id="rId23" w:history="1">
        <w:r w:rsidR="00305911" w:rsidRPr="00032854">
          <w:rPr>
            <w:rStyle w:val="a3"/>
            <w:sz w:val="28"/>
            <w:szCs w:val="28"/>
          </w:rPr>
          <w:t>https://ru.wikipedia.org/wiki/Ruby</w:t>
        </w:r>
      </w:hyperlink>
    </w:p>
    <w:p w14:paraId="5704A676" w14:textId="00ED8699" w:rsidR="00305911" w:rsidRPr="00032854" w:rsidRDefault="009316E7" w:rsidP="006A3E03">
      <w:pPr>
        <w:pStyle w:val="af4"/>
        <w:numPr>
          <w:ilvl w:val="0"/>
          <w:numId w:val="14"/>
        </w:numPr>
        <w:ind w:left="426" w:right="-145" w:hanging="426"/>
        <w:rPr>
          <w:sz w:val="28"/>
          <w:szCs w:val="28"/>
        </w:rPr>
      </w:pPr>
      <w:hyperlink r:id="rId24" w:history="1">
        <w:r w:rsidR="00F20670" w:rsidRPr="00032854">
          <w:rPr>
            <w:rStyle w:val="a3"/>
            <w:sz w:val="28"/>
            <w:szCs w:val="28"/>
          </w:rPr>
          <w:t>https://www.ruby-lang.org/ru/libraries/</w:t>
        </w:r>
      </w:hyperlink>
    </w:p>
    <w:p w14:paraId="3E650ED8" w14:textId="70FC6A1A" w:rsidR="00F20670" w:rsidRPr="00032854" w:rsidRDefault="009316E7" w:rsidP="006A3E03">
      <w:pPr>
        <w:pStyle w:val="af4"/>
        <w:numPr>
          <w:ilvl w:val="0"/>
          <w:numId w:val="14"/>
        </w:numPr>
        <w:ind w:left="426" w:right="-145" w:hanging="426"/>
        <w:rPr>
          <w:sz w:val="28"/>
          <w:szCs w:val="28"/>
        </w:rPr>
      </w:pPr>
      <w:hyperlink r:id="rId25" w:history="1">
        <w:r w:rsidR="002C0C4F" w:rsidRPr="00032854">
          <w:rPr>
            <w:rStyle w:val="a3"/>
            <w:sz w:val="28"/>
            <w:szCs w:val="28"/>
          </w:rPr>
          <w:t>https://core.telegram.org/bots/api</w:t>
        </w:r>
      </w:hyperlink>
    </w:p>
    <w:p w14:paraId="2A2E0C5D" w14:textId="00C4D708" w:rsidR="002C0C4F" w:rsidRPr="00032854" w:rsidRDefault="002C0C4F" w:rsidP="006A3E03">
      <w:pPr>
        <w:pStyle w:val="af4"/>
        <w:numPr>
          <w:ilvl w:val="0"/>
          <w:numId w:val="14"/>
        </w:numPr>
        <w:ind w:left="426" w:right="-145" w:hanging="426"/>
        <w:rPr>
          <w:sz w:val="28"/>
          <w:szCs w:val="28"/>
        </w:rPr>
      </w:pPr>
      <w:r w:rsidRPr="00032854">
        <w:rPr>
          <w:sz w:val="28"/>
          <w:szCs w:val="28"/>
        </w:rPr>
        <w:t>https://ru.wikipedia.org/wiki/Обёртка_библиотеки</w:t>
      </w:r>
    </w:p>
    <w:p w14:paraId="6318B14F" w14:textId="1AFE603C" w:rsidR="002C0C4F" w:rsidRPr="00032854" w:rsidRDefault="009316E7" w:rsidP="006A3E03">
      <w:pPr>
        <w:pStyle w:val="af4"/>
        <w:numPr>
          <w:ilvl w:val="0"/>
          <w:numId w:val="14"/>
        </w:numPr>
        <w:ind w:left="426" w:right="-145" w:hanging="426"/>
        <w:rPr>
          <w:sz w:val="28"/>
          <w:szCs w:val="28"/>
        </w:rPr>
      </w:pPr>
      <w:hyperlink r:id="rId26" w:history="1">
        <w:r w:rsidR="006717A2" w:rsidRPr="00032854">
          <w:rPr>
            <w:rStyle w:val="a3"/>
            <w:sz w:val="28"/>
            <w:szCs w:val="28"/>
          </w:rPr>
          <w:t>https://github.com/atipugin/telegram-bot-ruby</w:t>
        </w:r>
      </w:hyperlink>
    </w:p>
    <w:p w14:paraId="5B23034C" w14:textId="69D2E00A" w:rsidR="006717A2" w:rsidRPr="00032854" w:rsidRDefault="009316E7" w:rsidP="006A3E03">
      <w:pPr>
        <w:pStyle w:val="af4"/>
        <w:numPr>
          <w:ilvl w:val="0"/>
          <w:numId w:val="14"/>
        </w:numPr>
        <w:ind w:left="426" w:right="-145" w:hanging="426"/>
        <w:rPr>
          <w:sz w:val="28"/>
          <w:szCs w:val="28"/>
        </w:rPr>
      </w:pPr>
      <w:hyperlink r:id="rId27" w:history="1">
        <w:r w:rsidR="006A3E03" w:rsidRPr="00B7193C">
          <w:rPr>
            <w:rStyle w:val="a3"/>
            <w:sz w:val="28"/>
            <w:szCs w:val="28"/>
          </w:rPr>
          <w:t>https://ru.wikipedia.org/wiki/Объектно-ориентированное_программирование</w:t>
        </w:r>
      </w:hyperlink>
    </w:p>
    <w:p w14:paraId="5611DE47" w14:textId="0022E501" w:rsidR="0050792B" w:rsidRPr="00032854" w:rsidRDefault="009316E7" w:rsidP="006A3E03">
      <w:pPr>
        <w:pStyle w:val="af4"/>
        <w:numPr>
          <w:ilvl w:val="0"/>
          <w:numId w:val="14"/>
        </w:numPr>
        <w:ind w:left="426" w:right="-145" w:hanging="426"/>
        <w:rPr>
          <w:sz w:val="28"/>
          <w:szCs w:val="28"/>
        </w:rPr>
      </w:pPr>
      <w:hyperlink r:id="rId28" w:history="1">
        <w:r w:rsidR="0050792B" w:rsidRPr="00032854">
          <w:rPr>
            <w:rStyle w:val="a3"/>
            <w:sz w:val="28"/>
            <w:szCs w:val="28"/>
          </w:rPr>
          <w:t>https://ru.wikipedia.org/wiki/Redis</w:t>
        </w:r>
      </w:hyperlink>
    </w:p>
    <w:p w14:paraId="533391A4" w14:textId="758CA508" w:rsidR="0050792B" w:rsidRPr="00032854" w:rsidRDefault="009316E7" w:rsidP="006A3E03">
      <w:pPr>
        <w:pStyle w:val="af4"/>
        <w:numPr>
          <w:ilvl w:val="0"/>
          <w:numId w:val="14"/>
        </w:numPr>
        <w:ind w:left="426" w:right="-145" w:hanging="426"/>
        <w:rPr>
          <w:sz w:val="28"/>
          <w:szCs w:val="28"/>
        </w:rPr>
      </w:pPr>
      <w:hyperlink r:id="rId29" w:history="1">
        <w:r w:rsidR="00DC7C08" w:rsidRPr="00032854">
          <w:rPr>
            <w:rStyle w:val="a3"/>
            <w:sz w:val="28"/>
            <w:szCs w:val="28"/>
          </w:rPr>
          <w:t>https://github.com/redis/redis-rb</w:t>
        </w:r>
      </w:hyperlink>
    </w:p>
    <w:p w14:paraId="6206F68E" w14:textId="404F8DB6" w:rsidR="00DC7C08" w:rsidRPr="00032854" w:rsidRDefault="009316E7" w:rsidP="006A3E03">
      <w:pPr>
        <w:pStyle w:val="af4"/>
        <w:numPr>
          <w:ilvl w:val="0"/>
          <w:numId w:val="14"/>
        </w:numPr>
        <w:ind w:left="426" w:right="-145" w:hanging="426"/>
        <w:rPr>
          <w:sz w:val="28"/>
          <w:szCs w:val="28"/>
        </w:rPr>
      </w:pPr>
      <w:hyperlink r:id="rId30" w:history="1">
        <w:r w:rsidR="000F0600" w:rsidRPr="00032854">
          <w:rPr>
            <w:rStyle w:val="a3"/>
            <w:sz w:val="28"/>
            <w:szCs w:val="28"/>
          </w:rPr>
          <w:t>https://ru.wikipedia.org/wiki/VPS</w:t>
        </w:r>
      </w:hyperlink>
    </w:p>
    <w:p w14:paraId="7724253B" w14:textId="5A050FA0" w:rsidR="000F0600" w:rsidRPr="00032854" w:rsidRDefault="000F0600" w:rsidP="006A3E03">
      <w:pPr>
        <w:pStyle w:val="af4"/>
        <w:numPr>
          <w:ilvl w:val="0"/>
          <w:numId w:val="14"/>
        </w:numPr>
        <w:ind w:left="426" w:right="-145" w:hanging="426"/>
        <w:rPr>
          <w:sz w:val="28"/>
          <w:szCs w:val="28"/>
        </w:rPr>
      </w:pPr>
      <w:r w:rsidRPr="00032854">
        <w:rPr>
          <w:sz w:val="28"/>
          <w:szCs w:val="28"/>
        </w:rPr>
        <w:t>https://ru.wikipedia.org/wiki/Heroku</w:t>
      </w:r>
    </w:p>
    <w:p w14:paraId="6B3C1595" w14:textId="564D8640" w:rsidR="000F0600" w:rsidRPr="00032854" w:rsidRDefault="000F0600" w:rsidP="006A3E03">
      <w:pPr>
        <w:pStyle w:val="af4"/>
        <w:numPr>
          <w:ilvl w:val="0"/>
          <w:numId w:val="14"/>
        </w:numPr>
        <w:ind w:left="426" w:right="-145" w:hanging="426"/>
        <w:rPr>
          <w:sz w:val="28"/>
          <w:szCs w:val="28"/>
        </w:rPr>
      </w:pPr>
      <w:r w:rsidRPr="00032854">
        <w:rPr>
          <w:sz w:val="28"/>
          <w:szCs w:val="28"/>
        </w:rPr>
        <w:t>https://www.heroku.com/</w:t>
      </w:r>
    </w:p>
    <w:p w14:paraId="45B9C6F9" w14:textId="1D20906E" w:rsidR="00CE3A0F" w:rsidRPr="00032854" w:rsidRDefault="00CE3A0F">
      <w:pPr>
        <w:rPr>
          <w:sz w:val="28"/>
          <w:szCs w:val="28"/>
        </w:rPr>
      </w:pPr>
    </w:p>
    <w:sectPr w:rsidR="00CE3A0F" w:rsidRPr="00032854" w:rsidSect="00032854">
      <w:footerReference w:type="even" r:id="rId31"/>
      <w:footerReference w:type="default" r:id="rId32"/>
      <w:footerReference w:type="first" r:id="rId33"/>
      <w:footnotePr>
        <w:pos w:val="beneathText"/>
      </w:footnotePr>
      <w:type w:val="continuous"/>
      <w:pgSz w:w="11905" w:h="16837"/>
      <w:pgMar w:top="1134" w:right="851" w:bottom="1134" w:left="1701" w:header="72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717B6D" w14:textId="77777777" w:rsidR="009316E7" w:rsidRDefault="009316E7" w:rsidP="00386F2F">
      <w:r>
        <w:separator/>
      </w:r>
    </w:p>
  </w:endnote>
  <w:endnote w:type="continuationSeparator" w:id="0">
    <w:p w14:paraId="6B77C1E9" w14:textId="77777777" w:rsidR="009316E7" w:rsidRDefault="009316E7" w:rsidP="00386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E48CF" w14:textId="77777777" w:rsidR="00032854" w:rsidRDefault="00032854" w:rsidP="00032854">
    <w:pPr>
      <w:pStyle w:val="ad"/>
      <w:framePr w:wrap="none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00F2A43" w14:textId="77777777" w:rsidR="00032854" w:rsidRDefault="00032854" w:rsidP="00DF080E">
    <w:pPr>
      <w:pStyle w:val="ad"/>
      <w:framePr w:wrap="none" w:vAnchor="text" w:hAnchor="margin" w:xAlign="right" w:y="1"/>
      <w:ind w:right="360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41C118C4" w14:textId="77777777" w:rsidR="00032854" w:rsidRDefault="00032854" w:rsidP="00DF080E">
    <w:pPr>
      <w:pStyle w:val="ad"/>
      <w:framePr w:wrap="none" w:vAnchor="text" w:hAnchor="margin" w:xAlign="right" w:y="1"/>
      <w:ind w:right="360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BC077D0" w14:textId="77777777" w:rsidR="00032854" w:rsidRDefault="00032854" w:rsidP="00DF080E">
    <w:pPr>
      <w:pStyle w:val="ad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73A5A" w14:textId="77777777" w:rsidR="00032854" w:rsidRDefault="00032854" w:rsidP="00DF080E">
    <w:pPr>
      <w:pStyle w:val="ad"/>
      <w:framePr w:wrap="none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65997">
      <w:rPr>
        <w:rStyle w:val="a4"/>
        <w:noProof/>
      </w:rPr>
      <w:t>2</w:t>
    </w:r>
    <w:r>
      <w:rPr>
        <w:rStyle w:val="a4"/>
      </w:rPr>
      <w:fldChar w:fldCharType="end"/>
    </w:r>
  </w:p>
  <w:p w14:paraId="1BFA8914" w14:textId="175F0E23" w:rsidR="00032854" w:rsidRDefault="00032854">
    <w:pPr>
      <w:pStyle w:val="ad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7A4968" w14:textId="77777777" w:rsidR="00032854" w:rsidRDefault="00032854" w:rsidP="00DF080E">
    <w:pPr>
      <w:pStyle w:val="ad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BBFF14" w14:textId="77777777" w:rsidR="00032854" w:rsidRDefault="00032854" w:rsidP="00032854">
    <w:pPr>
      <w:pStyle w:val="ad"/>
      <w:framePr w:wrap="none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4E7E192" w14:textId="77777777" w:rsidR="00032854" w:rsidRDefault="00032854" w:rsidP="00032854">
    <w:pPr>
      <w:ind w:right="360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3595CE" w14:textId="77777777" w:rsidR="00032854" w:rsidRDefault="00032854" w:rsidP="00032854">
    <w:pPr>
      <w:pStyle w:val="ad"/>
      <w:framePr w:wrap="none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D904CB">
      <w:rPr>
        <w:rStyle w:val="a4"/>
        <w:noProof/>
      </w:rPr>
      <w:t>16</w:t>
    </w:r>
    <w:r>
      <w:rPr>
        <w:rStyle w:val="a4"/>
      </w:rPr>
      <w:fldChar w:fldCharType="end"/>
    </w:r>
  </w:p>
  <w:p w14:paraId="1339A21A" w14:textId="77777777" w:rsidR="00032854" w:rsidRPr="00DF080E" w:rsidRDefault="00032854" w:rsidP="00032854">
    <w:pPr>
      <w:ind w:right="360"/>
      <w:rPr>
        <w:lang w:val="en-US"/>
      </w:rPr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F1EA46" w14:textId="77777777" w:rsidR="00032854" w:rsidRDefault="0003285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C20889" w14:textId="77777777" w:rsidR="009316E7" w:rsidRDefault="009316E7" w:rsidP="00386F2F">
      <w:r>
        <w:separator/>
      </w:r>
    </w:p>
  </w:footnote>
  <w:footnote w:type="continuationSeparator" w:id="0">
    <w:p w14:paraId="4104C1B1" w14:textId="77777777" w:rsidR="009316E7" w:rsidRDefault="009316E7" w:rsidP="00386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7"/>
    <w:lvl w:ilvl="0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singleLevel"/>
    <w:tmpl w:val="00000003"/>
    <w:name w:val="WW8Num9"/>
    <w:lvl w:ilvl="0">
      <w:start w:val="1"/>
      <w:numFmt w:val="decimal"/>
      <w:lvlText w:val="%1)"/>
      <w:lvlJc w:val="left"/>
      <w:pPr>
        <w:tabs>
          <w:tab w:val="num" w:pos="585"/>
        </w:tabs>
        <w:ind w:left="585" w:hanging="360"/>
      </w:pPr>
    </w:lvl>
  </w:abstractNum>
  <w:abstractNum w:abstractNumId="3">
    <w:nsid w:val="00000004"/>
    <w:multiLevelType w:val="singleLevel"/>
    <w:tmpl w:val="00000004"/>
    <w:name w:val="WW8Num11"/>
    <w:lvl w:ilvl="0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4">
    <w:nsid w:val="056E7C6C"/>
    <w:multiLevelType w:val="hybridMultilevel"/>
    <w:tmpl w:val="0E902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EC5026"/>
    <w:multiLevelType w:val="hybridMultilevel"/>
    <w:tmpl w:val="05285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17984"/>
    <w:multiLevelType w:val="multilevel"/>
    <w:tmpl w:val="0824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143A95"/>
    <w:multiLevelType w:val="hybridMultilevel"/>
    <w:tmpl w:val="564E7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B82387"/>
    <w:multiLevelType w:val="multilevel"/>
    <w:tmpl w:val="30FA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F868A4"/>
    <w:multiLevelType w:val="hybridMultilevel"/>
    <w:tmpl w:val="ECF8870E"/>
    <w:lvl w:ilvl="0" w:tplc="1E98EF54">
      <w:start w:val="1"/>
      <w:numFmt w:val="decimal"/>
      <w:lvlText w:val="%1."/>
      <w:lvlJc w:val="left"/>
      <w:pPr>
        <w:ind w:left="720" w:hanging="360"/>
      </w:pPr>
      <w:rPr>
        <w:rFonts w:ascii="-webkit-standard" w:hAnsi="-webkit-standard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7D05E0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>
    <w:nsid w:val="614907E1"/>
    <w:multiLevelType w:val="hybridMultilevel"/>
    <w:tmpl w:val="AD30B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CA197B"/>
    <w:multiLevelType w:val="hybridMultilevel"/>
    <w:tmpl w:val="658E7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8F5829"/>
    <w:multiLevelType w:val="hybridMultilevel"/>
    <w:tmpl w:val="D1EAA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12"/>
  </w:num>
  <w:num w:numId="10">
    <w:abstractNumId w:val="7"/>
  </w:num>
  <w:num w:numId="11">
    <w:abstractNumId w:val="6"/>
  </w:num>
  <w:num w:numId="12">
    <w:abstractNumId w:val="10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F2F"/>
    <w:rsid w:val="00032854"/>
    <w:rsid w:val="00036765"/>
    <w:rsid w:val="00050128"/>
    <w:rsid w:val="00052F77"/>
    <w:rsid w:val="00055409"/>
    <w:rsid w:val="0006454B"/>
    <w:rsid w:val="000F0600"/>
    <w:rsid w:val="001026FF"/>
    <w:rsid w:val="00151D0C"/>
    <w:rsid w:val="0018219E"/>
    <w:rsid w:val="00187AE7"/>
    <w:rsid w:val="001E6F4C"/>
    <w:rsid w:val="00213DDD"/>
    <w:rsid w:val="0021687C"/>
    <w:rsid w:val="00221512"/>
    <w:rsid w:val="00245E3B"/>
    <w:rsid w:val="002C0C4F"/>
    <w:rsid w:val="002F17C0"/>
    <w:rsid w:val="00305911"/>
    <w:rsid w:val="00350879"/>
    <w:rsid w:val="00351ED3"/>
    <w:rsid w:val="00386F2F"/>
    <w:rsid w:val="003B3EAE"/>
    <w:rsid w:val="003C49BB"/>
    <w:rsid w:val="003E66C5"/>
    <w:rsid w:val="0041210E"/>
    <w:rsid w:val="004436A4"/>
    <w:rsid w:val="004A417A"/>
    <w:rsid w:val="004D73AB"/>
    <w:rsid w:val="0050792B"/>
    <w:rsid w:val="00564B29"/>
    <w:rsid w:val="00593D7C"/>
    <w:rsid w:val="005D0310"/>
    <w:rsid w:val="005F32A0"/>
    <w:rsid w:val="00610273"/>
    <w:rsid w:val="00633876"/>
    <w:rsid w:val="006717A2"/>
    <w:rsid w:val="00682346"/>
    <w:rsid w:val="0069634B"/>
    <w:rsid w:val="006A3E03"/>
    <w:rsid w:val="00726EF2"/>
    <w:rsid w:val="00813E69"/>
    <w:rsid w:val="00871069"/>
    <w:rsid w:val="00894A8C"/>
    <w:rsid w:val="00905731"/>
    <w:rsid w:val="009316E7"/>
    <w:rsid w:val="009420CA"/>
    <w:rsid w:val="00962278"/>
    <w:rsid w:val="009C0E92"/>
    <w:rsid w:val="009E67F2"/>
    <w:rsid w:val="00A038B9"/>
    <w:rsid w:val="00A078DA"/>
    <w:rsid w:val="00A76330"/>
    <w:rsid w:val="00B20301"/>
    <w:rsid w:val="00B52A2B"/>
    <w:rsid w:val="00B84388"/>
    <w:rsid w:val="00B8680D"/>
    <w:rsid w:val="00BA59A9"/>
    <w:rsid w:val="00BF3121"/>
    <w:rsid w:val="00C21429"/>
    <w:rsid w:val="00C63681"/>
    <w:rsid w:val="00CE3A0F"/>
    <w:rsid w:val="00D1474E"/>
    <w:rsid w:val="00D529C5"/>
    <w:rsid w:val="00D64A7F"/>
    <w:rsid w:val="00D70FC3"/>
    <w:rsid w:val="00D904CB"/>
    <w:rsid w:val="00DA290A"/>
    <w:rsid w:val="00DB3932"/>
    <w:rsid w:val="00DC7C08"/>
    <w:rsid w:val="00DD772D"/>
    <w:rsid w:val="00DF080E"/>
    <w:rsid w:val="00E65997"/>
    <w:rsid w:val="00E94794"/>
    <w:rsid w:val="00E97815"/>
    <w:rsid w:val="00EB5EE3"/>
    <w:rsid w:val="00F20670"/>
    <w:rsid w:val="00F57E74"/>
    <w:rsid w:val="00F821C6"/>
    <w:rsid w:val="00FA6320"/>
    <w:rsid w:val="00FB0D00"/>
    <w:rsid w:val="00FE4D69"/>
    <w:rsid w:val="00FF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0AB6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E92"/>
    <w:rPr>
      <w:rFonts w:ascii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E4D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386F2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386F2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link w:val="50"/>
    <w:uiPriority w:val="9"/>
    <w:qFormat/>
    <w:rsid w:val="00F57E74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86F2F"/>
    <w:rPr>
      <w:rFonts w:ascii="Arial" w:eastAsia="Times New Roman" w:hAnsi="Arial" w:cs="Arial"/>
      <w:b/>
      <w:bCs/>
      <w:i/>
      <w:iCs/>
      <w:noProof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386F2F"/>
    <w:rPr>
      <w:rFonts w:ascii="Arial" w:eastAsia="Times New Roman" w:hAnsi="Arial" w:cs="Arial"/>
      <w:b/>
      <w:bCs/>
      <w:noProof/>
      <w:sz w:val="26"/>
      <w:szCs w:val="26"/>
      <w:lang w:eastAsia="ru-RU"/>
    </w:rPr>
  </w:style>
  <w:style w:type="character" w:customStyle="1" w:styleId="WW8Num3z0">
    <w:name w:val="WW8Num3z0"/>
    <w:rsid w:val="00386F2F"/>
  </w:style>
  <w:style w:type="character" w:customStyle="1" w:styleId="WW8Num3z1">
    <w:name w:val="WW8Num3z1"/>
    <w:rsid w:val="00386F2F"/>
  </w:style>
  <w:style w:type="character" w:customStyle="1" w:styleId="WW8Num3z2">
    <w:name w:val="WW8Num3z2"/>
    <w:rsid w:val="00386F2F"/>
  </w:style>
  <w:style w:type="character" w:customStyle="1" w:styleId="WW8Num6z0">
    <w:name w:val="WW8Num6z0"/>
    <w:rsid w:val="00386F2F"/>
  </w:style>
  <w:style w:type="character" w:customStyle="1" w:styleId="WW8Num6z1">
    <w:name w:val="WW8Num6z1"/>
    <w:rsid w:val="00386F2F"/>
  </w:style>
  <w:style w:type="character" w:customStyle="1" w:styleId="WW8Num6z2">
    <w:name w:val="WW8Num6z2"/>
    <w:rsid w:val="00386F2F"/>
  </w:style>
  <w:style w:type="character" w:customStyle="1" w:styleId="WW8Num10z0">
    <w:name w:val="WW8Num10z0"/>
    <w:rsid w:val="00386F2F"/>
    <w:rPr>
      <w:rFonts w:ascii="Courier New" w:hAnsi="Courier New" w:cs="Courier New"/>
    </w:rPr>
  </w:style>
  <w:style w:type="character" w:customStyle="1" w:styleId="WW8Num10z2">
    <w:name w:val="WW8Num10z2"/>
    <w:rsid w:val="00386F2F"/>
    <w:rPr>
      <w:rFonts w:ascii="Wingdings" w:hAnsi="Wingdings"/>
    </w:rPr>
  </w:style>
  <w:style w:type="character" w:customStyle="1" w:styleId="WW8Num10z3">
    <w:name w:val="WW8Num10z3"/>
    <w:rsid w:val="00386F2F"/>
    <w:rPr>
      <w:rFonts w:ascii="Symbol" w:hAnsi="Symbol"/>
    </w:rPr>
  </w:style>
  <w:style w:type="character" w:customStyle="1" w:styleId="WW8Num12z0">
    <w:name w:val="WW8Num12z0"/>
    <w:rsid w:val="00386F2F"/>
  </w:style>
  <w:style w:type="character" w:customStyle="1" w:styleId="WW8Num12z1">
    <w:name w:val="WW8Num12z1"/>
    <w:rsid w:val="00386F2F"/>
  </w:style>
  <w:style w:type="character" w:customStyle="1" w:styleId="WW8Num12z2">
    <w:name w:val="WW8Num12z2"/>
    <w:rsid w:val="00386F2F"/>
  </w:style>
  <w:style w:type="character" w:customStyle="1" w:styleId="11">
    <w:name w:val="Основной шрифт абзаца1"/>
    <w:rsid w:val="00386F2F"/>
  </w:style>
  <w:style w:type="character" w:styleId="a3">
    <w:name w:val="Hyperlink"/>
    <w:basedOn w:val="11"/>
    <w:uiPriority w:val="99"/>
    <w:rsid w:val="00386F2F"/>
  </w:style>
  <w:style w:type="character" w:styleId="a4">
    <w:name w:val="page number"/>
    <w:basedOn w:val="11"/>
    <w:semiHidden/>
    <w:rsid w:val="00386F2F"/>
  </w:style>
  <w:style w:type="character" w:styleId="a5">
    <w:name w:val="FollowedHyperlink"/>
    <w:basedOn w:val="11"/>
    <w:semiHidden/>
    <w:rsid w:val="00386F2F"/>
  </w:style>
  <w:style w:type="character" w:customStyle="1" w:styleId="var1">
    <w:name w:val="var1"/>
    <w:basedOn w:val="11"/>
    <w:rsid w:val="00386F2F"/>
    <w:rPr>
      <w:rFonts w:ascii="Times New Roman" w:hAnsi="Times New Roman" w:cs="Times New Roman"/>
      <w:b w:val="0"/>
      <w:bCs w:val="0"/>
      <w:i/>
      <w:iCs/>
      <w:sz w:val="27"/>
      <w:szCs w:val="27"/>
    </w:rPr>
  </w:style>
  <w:style w:type="character" w:styleId="a6">
    <w:name w:val="Emphasis"/>
    <w:basedOn w:val="11"/>
    <w:qFormat/>
    <w:rsid w:val="00386F2F"/>
    <w:rPr>
      <w:i/>
      <w:iCs/>
    </w:rPr>
  </w:style>
  <w:style w:type="character" w:customStyle="1" w:styleId="clear">
    <w:name w:val="clear"/>
    <w:basedOn w:val="11"/>
    <w:rsid w:val="00386F2F"/>
  </w:style>
  <w:style w:type="character" w:styleId="a7">
    <w:name w:val="Strong"/>
    <w:basedOn w:val="11"/>
    <w:uiPriority w:val="22"/>
    <w:qFormat/>
    <w:rsid w:val="00386F2F"/>
    <w:rPr>
      <w:b/>
      <w:bCs/>
    </w:rPr>
  </w:style>
  <w:style w:type="paragraph" w:customStyle="1" w:styleId="a8">
    <w:name w:val="Заголовок"/>
    <w:basedOn w:val="a"/>
    <w:next w:val="a9"/>
    <w:rsid w:val="00386F2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9">
    <w:name w:val="Body Text"/>
    <w:basedOn w:val="a"/>
    <w:link w:val="aa"/>
    <w:semiHidden/>
    <w:rsid w:val="00386F2F"/>
    <w:pPr>
      <w:spacing w:after="120"/>
    </w:pPr>
    <w:rPr>
      <w:sz w:val="28"/>
      <w:szCs w:val="28"/>
    </w:rPr>
  </w:style>
  <w:style w:type="character" w:customStyle="1" w:styleId="aa">
    <w:name w:val="Основной текст Знак"/>
    <w:basedOn w:val="a0"/>
    <w:link w:val="a9"/>
    <w:semiHidden/>
    <w:rsid w:val="00386F2F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ab">
    <w:name w:val="List"/>
    <w:basedOn w:val="a9"/>
    <w:semiHidden/>
    <w:rsid w:val="00386F2F"/>
    <w:rPr>
      <w:rFonts w:ascii="Arial" w:hAnsi="Arial" w:cs="Tahoma"/>
    </w:rPr>
  </w:style>
  <w:style w:type="paragraph" w:customStyle="1" w:styleId="12">
    <w:name w:val="Название1"/>
    <w:basedOn w:val="a"/>
    <w:rsid w:val="00386F2F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"/>
    <w:rsid w:val="00386F2F"/>
    <w:pPr>
      <w:suppressLineNumbers/>
    </w:pPr>
    <w:rPr>
      <w:rFonts w:ascii="Arial" w:hAnsi="Arial" w:cs="Tahoma"/>
    </w:rPr>
  </w:style>
  <w:style w:type="paragraph" w:styleId="ac">
    <w:name w:val="Normal (Web)"/>
    <w:basedOn w:val="a"/>
    <w:uiPriority w:val="99"/>
    <w:rsid w:val="00386F2F"/>
    <w:pPr>
      <w:spacing w:before="280" w:after="280" w:line="370" w:lineRule="atLeast"/>
    </w:pPr>
  </w:style>
  <w:style w:type="paragraph" w:styleId="21">
    <w:name w:val="toc 2"/>
    <w:basedOn w:val="a"/>
    <w:next w:val="a"/>
    <w:uiPriority w:val="39"/>
    <w:rsid w:val="00386F2F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ad">
    <w:name w:val="footer"/>
    <w:basedOn w:val="a"/>
    <w:link w:val="ae"/>
    <w:semiHidden/>
    <w:rsid w:val="00386F2F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semiHidden/>
    <w:rsid w:val="00386F2F"/>
    <w:rPr>
      <w:rFonts w:ascii="Times New Roman" w:eastAsia="Times New Roman" w:hAnsi="Times New Roman" w:cs="Times New Roman"/>
      <w:noProof/>
      <w:lang w:eastAsia="ru-RU"/>
    </w:rPr>
  </w:style>
  <w:style w:type="paragraph" w:styleId="HTML">
    <w:name w:val="HTML Preformatted"/>
    <w:basedOn w:val="a"/>
    <w:link w:val="HTML0"/>
    <w:uiPriority w:val="99"/>
    <w:rsid w:val="00386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86F2F"/>
    <w:rPr>
      <w:rFonts w:ascii="Courier New" w:eastAsia="Times New Roman" w:hAnsi="Courier New" w:cs="Courier New"/>
      <w:noProof/>
      <w:sz w:val="20"/>
      <w:szCs w:val="20"/>
      <w:lang w:eastAsia="ru-RU"/>
    </w:rPr>
  </w:style>
  <w:style w:type="paragraph" w:styleId="14">
    <w:name w:val="toc 1"/>
    <w:basedOn w:val="13"/>
    <w:semiHidden/>
    <w:rsid w:val="00386F2F"/>
    <w:pPr>
      <w:suppressLineNumbers w:val="0"/>
      <w:spacing w:before="120"/>
    </w:pPr>
    <w:rPr>
      <w:rFonts w:asciiTheme="minorHAnsi" w:hAnsiTheme="minorHAnsi" w:cs="Times New Roman"/>
      <w:b/>
      <w:bCs/>
    </w:rPr>
  </w:style>
  <w:style w:type="paragraph" w:styleId="31">
    <w:name w:val="toc 3"/>
    <w:basedOn w:val="13"/>
    <w:semiHidden/>
    <w:rsid w:val="00386F2F"/>
    <w:pPr>
      <w:suppressLineNumbers w:val="0"/>
      <w:ind w:left="480"/>
    </w:pPr>
    <w:rPr>
      <w:rFonts w:asciiTheme="minorHAnsi" w:hAnsiTheme="minorHAnsi" w:cs="Times New Roman"/>
      <w:sz w:val="22"/>
      <w:szCs w:val="22"/>
    </w:rPr>
  </w:style>
  <w:style w:type="paragraph" w:styleId="4">
    <w:name w:val="toc 4"/>
    <w:basedOn w:val="13"/>
    <w:semiHidden/>
    <w:rsid w:val="00386F2F"/>
    <w:pPr>
      <w:suppressLineNumbers w:val="0"/>
      <w:ind w:left="720"/>
    </w:pPr>
    <w:rPr>
      <w:rFonts w:asciiTheme="minorHAnsi" w:hAnsiTheme="minorHAnsi" w:cs="Times New Roman"/>
      <w:sz w:val="20"/>
      <w:szCs w:val="20"/>
    </w:rPr>
  </w:style>
  <w:style w:type="paragraph" w:styleId="51">
    <w:name w:val="toc 5"/>
    <w:basedOn w:val="13"/>
    <w:semiHidden/>
    <w:rsid w:val="00386F2F"/>
    <w:pPr>
      <w:suppressLineNumbers w:val="0"/>
      <w:ind w:left="960"/>
    </w:pPr>
    <w:rPr>
      <w:rFonts w:asciiTheme="minorHAnsi" w:hAnsiTheme="minorHAnsi" w:cs="Times New Roman"/>
      <w:sz w:val="20"/>
      <w:szCs w:val="20"/>
    </w:rPr>
  </w:style>
  <w:style w:type="paragraph" w:styleId="6">
    <w:name w:val="toc 6"/>
    <w:basedOn w:val="13"/>
    <w:semiHidden/>
    <w:rsid w:val="00386F2F"/>
    <w:pPr>
      <w:suppressLineNumbers w:val="0"/>
      <w:ind w:left="1200"/>
    </w:pPr>
    <w:rPr>
      <w:rFonts w:asciiTheme="minorHAnsi" w:hAnsiTheme="minorHAnsi" w:cs="Times New Roman"/>
      <w:sz w:val="20"/>
      <w:szCs w:val="20"/>
    </w:rPr>
  </w:style>
  <w:style w:type="paragraph" w:styleId="7">
    <w:name w:val="toc 7"/>
    <w:basedOn w:val="13"/>
    <w:semiHidden/>
    <w:rsid w:val="00386F2F"/>
    <w:pPr>
      <w:suppressLineNumbers w:val="0"/>
      <w:ind w:left="1440"/>
    </w:pPr>
    <w:rPr>
      <w:rFonts w:asciiTheme="minorHAnsi" w:hAnsiTheme="minorHAnsi" w:cs="Times New Roman"/>
      <w:sz w:val="20"/>
      <w:szCs w:val="20"/>
    </w:rPr>
  </w:style>
  <w:style w:type="paragraph" w:styleId="8">
    <w:name w:val="toc 8"/>
    <w:basedOn w:val="13"/>
    <w:semiHidden/>
    <w:rsid w:val="00386F2F"/>
    <w:pPr>
      <w:suppressLineNumbers w:val="0"/>
      <w:ind w:left="1680"/>
    </w:pPr>
    <w:rPr>
      <w:rFonts w:asciiTheme="minorHAnsi" w:hAnsiTheme="minorHAnsi" w:cs="Times New Roman"/>
      <w:sz w:val="20"/>
      <w:szCs w:val="20"/>
    </w:rPr>
  </w:style>
  <w:style w:type="paragraph" w:styleId="9">
    <w:name w:val="toc 9"/>
    <w:basedOn w:val="13"/>
    <w:semiHidden/>
    <w:rsid w:val="00386F2F"/>
    <w:pPr>
      <w:suppressLineNumbers w:val="0"/>
      <w:ind w:left="1920"/>
    </w:pPr>
    <w:rPr>
      <w:rFonts w:asciiTheme="minorHAnsi" w:hAnsiTheme="minorHAnsi" w:cs="Times New Roman"/>
      <w:sz w:val="20"/>
      <w:szCs w:val="20"/>
    </w:rPr>
  </w:style>
  <w:style w:type="paragraph" w:customStyle="1" w:styleId="100">
    <w:name w:val="Оглавление 10"/>
    <w:basedOn w:val="13"/>
    <w:rsid w:val="00386F2F"/>
    <w:pPr>
      <w:tabs>
        <w:tab w:val="right" w:leader="dot" w:pos="9637"/>
      </w:tabs>
      <w:ind w:left="2547"/>
    </w:pPr>
  </w:style>
  <w:style w:type="paragraph" w:customStyle="1" w:styleId="af">
    <w:name w:val="Содержимое таблицы"/>
    <w:basedOn w:val="a"/>
    <w:rsid w:val="00386F2F"/>
    <w:pPr>
      <w:suppressLineNumbers/>
    </w:pPr>
  </w:style>
  <w:style w:type="paragraph" w:customStyle="1" w:styleId="af0">
    <w:name w:val="Заголовок таблицы"/>
    <w:basedOn w:val="af"/>
    <w:rsid w:val="00386F2F"/>
    <w:pPr>
      <w:jc w:val="center"/>
    </w:pPr>
    <w:rPr>
      <w:b/>
      <w:bCs/>
    </w:rPr>
  </w:style>
  <w:style w:type="paragraph" w:customStyle="1" w:styleId="af1">
    <w:name w:val="Содержимое врезки"/>
    <w:basedOn w:val="a9"/>
    <w:rsid w:val="00386F2F"/>
  </w:style>
  <w:style w:type="paragraph" w:styleId="af2">
    <w:name w:val="header"/>
    <w:basedOn w:val="a"/>
    <w:link w:val="af3"/>
    <w:uiPriority w:val="99"/>
    <w:unhideWhenUsed/>
    <w:rsid w:val="00386F2F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386F2F"/>
    <w:rPr>
      <w:rFonts w:ascii="Times New Roman" w:eastAsia="Times New Roman" w:hAnsi="Times New Roman" w:cs="Times New Roman"/>
      <w:noProof/>
      <w:lang w:eastAsia="ru-RU"/>
    </w:rPr>
  </w:style>
  <w:style w:type="paragraph" w:styleId="af4">
    <w:name w:val="List Paragraph"/>
    <w:basedOn w:val="a"/>
    <w:uiPriority w:val="34"/>
    <w:qFormat/>
    <w:rsid w:val="00386F2F"/>
    <w:pPr>
      <w:ind w:left="720"/>
      <w:contextualSpacing/>
    </w:pPr>
  </w:style>
  <w:style w:type="paragraph" w:styleId="af5">
    <w:name w:val="No Spacing"/>
    <w:uiPriority w:val="1"/>
    <w:qFormat/>
    <w:rsid w:val="00D529C5"/>
    <w:rPr>
      <w:rFonts w:ascii="Calibri" w:eastAsia="Calibri" w:hAnsi="Calibri" w:cs="Times New Roman"/>
      <w:sz w:val="22"/>
      <w:szCs w:val="22"/>
    </w:rPr>
  </w:style>
  <w:style w:type="character" w:customStyle="1" w:styleId="apple-converted-space">
    <w:name w:val="apple-converted-space"/>
    <w:basedOn w:val="a0"/>
    <w:rsid w:val="00962278"/>
  </w:style>
  <w:style w:type="character" w:styleId="HTML1">
    <w:name w:val="HTML Code"/>
    <w:basedOn w:val="a0"/>
    <w:uiPriority w:val="99"/>
    <w:semiHidden/>
    <w:unhideWhenUsed/>
    <w:rsid w:val="00962278"/>
    <w:rPr>
      <w:rFonts w:ascii="Courier New" w:eastAsiaTheme="minorHAnsi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FE4D6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pl-k">
    <w:name w:val="pl-k"/>
    <w:basedOn w:val="a0"/>
    <w:rsid w:val="00FE4D69"/>
  </w:style>
  <w:style w:type="character" w:customStyle="1" w:styleId="pl-s">
    <w:name w:val="pl-s"/>
    <w:basedOn w:val="a0"/>
    <w:rsid w:val="00FE4D69"/>
  </w:style>
  <w:style w:type="character" w:customStyle="1" w:styleId="pl-pds">
    <w:name w:val="pl-pds"/>
    <w:basedOn w:val="a0"/>
    <w:rsid w:val="00FE4D69"/>
  </w:style>
  <w:style w:type="character" w:customStyle="1" w:styleId="pl-c1">
    <w:name w:val="pl-c1"/>
    <w:basedOn w:val="a0"/>
    <w:rsid w:val="00FE4D69"/>
  </w:style>
  <w:style w:type="character" w:customStyle="1" w:styleId="pl-smi">
    <w:name w:val="pl-smi"/>
    <w:basedOn w:val="a0"/>
    <w:rsid w:val="00FE4D69"/>
  </w:style>
  <w:style w:type="character" w:customStyle="1" w:styleId="pl-pse">
    <w:name w:val="pl-pse"/>
    <w:basedOn w:val="a0"/>
    <w:rsid w:val="00FE4D69"/>
  </w:style>
  <w:style w:type="character" w:customStyle="1" w:styleId="pl-s1">
    <w:name w:val="pl-s1"/>
    <w:basedOn w:val="a0"/>
    <w:rsid w:val="00FE4D69"/>
  </w:style>
  <w:style w:type="character" w:customStyle="1" w:styleId="50">
    <w:name w:val="Заголовок 5 Знак"/>
    <w:basedOn w:val="a0"/>
    <w:link w:val="5"/>
    <w:uiPriority w:val="9"/>
    <w:rsid w:val="00F57E74"/>
    <w:rPr>
      <w:rFonts w:ascii="Times New Roman" w:hAnsi="Times New Roman" w:cs="Times New Roman"/>
      <w:b/>
      <w:bCs/>
      <w:sz w:val="20"/>
      <w:szCs w:val="20"/>
      <w:lang w:eastAsia="ru-RU"/>
    </w:rPr>
  </w:style>
  <w:style w:type="character" w:customStyle="1" w:styleId="pl-c">
    <w:name w:val="pl-c"/>
    <w:basedOn w:val="a0"/>
    <w:rsid w:val="0050792B"/>
  </w:style>
  <w:style w:type="paragraph" w:styleId="af6">
    <w:name w:val="TOC Heading"/>
    <w:basedOn w:val="1"/>
    <w:next w:val="a"/>
    <w:uiPriority w:val="39"/>
    <w:unhideWhenUsed/>
    <w:qFormat/>
    <w:rsid w:val="001026FF"/>
    <w:pPr>
      <w:spacing w:before="480" w:line="276" w:lineRule="auto"/>
      <w:outlineLvl w:val="9"/>
    </w:pPr>
    <w:rPr>
      <w:b/>
      <w:bCs/>
      <w:sz w:val="28"/>
      <w:szCs w:val="28"/>
    </w:rPr>
  </w:style>
  <w:style w:type="character" w:styleId="af7">
    <w:name w:val="line number"/>
    <w:basedOn w:val="a0"/>
    <w:uiPriority w:val="99"/>
    <w:semiHidden/>
    <w:unhideWhenUsed/>
    <w:rsid w:val="00DF0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addons-sso.heroku.com/apps/f51c0a2f-c522-437f-b94a-a986bead82db/addons/9b3a24b5-1708-451e-9532-8353e1d45c38" TargetMode="External"/><Relationship Id="rId21" Type="http://schemas.openxmlformats.org/officeDocument/2006/relationships/image" Target="media/image4.png"/><Relationship Id="rId22" Type="http://schemas.openxmlformats.org/officeDocument/2006/relationships/hyperlink" Target="https://tlgrm.ru/docs/bots" TargetMode="External"/><Relationship Id="rId23" Type="http://schemas.openxmlformats.org/officeDocument/2006/relationships/hyperlink" Target="https://ru.wikipedia.org/wiki/Ruby" TargetMode="External"/><Relationship Id="rId24" Type="http://schemas.openxmlformats.org/officeDocument/2006/relationships/hyperlink" Target="https://www.ruby-lang.org/ru/libraries/" TargetMode="External"/><Relationship Id="rId25" Type="http://schemas.openxmlformats.org/officeDocument/2006/relationships/hyperlink" Target="https://core.telegram.org/bots/api" TargetMode="External"/><Relationship Id="rId26" Type="http://schemas.openxmlformats.org/officeDocument/2006/relationships/hyperlink" Target="https://github.com/atipugin/telegram-bot-ruby" TargetMode="External"/><Relationship Id="rId27" Type="http://schemas.openxmlformats.org/officeDocument/2006/relationships/hyperlink" Target="https://ru.wikipedia.org/wiki/&#1054;&#1073;&#1098;&#1077;&#1082;&#1090;&#1085;&#1086;-&#1086;&#1088;&#1080;&#1077;&#1085;&#1090;&#1080;&#1088;&#1086;&#1074;&#1072;&#1085;&#1085;&#1086;&#1077;_&#1087;&#1088;&#1086;&#1075;&#1088;&#1072;&#1084;&#1084;&#1080;&#1088;&#1086;&#1074;&#1072;&#1085;&#1080;&#1077;" TargetMode="External"/><Relationship Id="rId28" Type="http://schemas.openxmlformats.org/officeDocument/2006/relationships/hyperlink" Target="https://ru.wikipedia.org/wiki/Redis" TargetMode="External"/><Relationship Id="rId29" Type="http://schemas.openxmlformats.org/officeDocument/2006/relationships/hyperlink" Target="https://github.com/redis/redis-rb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ru.wikipedia.org/wiki/VPS" TargetMode="External"/><Relationship Id="rId31" Type="http://schemas.openxmlformats.org/officeDocument/2006/relationships/footer" Target="footer4.xml"/><Relationship Id="rId32" Type="http://schemas.openxmlformats.org/officeDocument/2006/relationships/footer" Target="footer5.xml"/><Relationship Id="rId9" Type="http://schemas.openxmlformats.org/officeDocument/2006/relationships/footer" Target="footer2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33" Type="http://schemas.openxmlformats.org/officeDocument/2006/relationships/footer" Target="footer6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footer" Target="footer3.xml"/><Relationship Id="rId11" Type="http://schemas.openxmlformats.org/officeDocument/2006/relationships/hyperlink" Target="https://telegram.me/triviabot" TargetMode="External"/><Relationship Id="rId12" Type="http://schemas.openxmlformats.org/officeDocument/2006/relationships/hyperlink" Target="https://telegram.me/gadalka_bot" TargetMode="External"/><Relationship Id="rId13" Type="http://schemas.openxmlformats.org/officeDocument/2006/relationships/hyperlink" Target="https://telegram.me/botfather" TargetMode="External"/><Relationship Id="rId14" Type="http://schemas.openxmlformats.org/officeDocument/2006/relationships/hyperlink" Target="https://telegram.me/botfather" TargetMode="External"/><Relationship Id="rId15" Type="http://schemas.openxmlformats.org/officeDocument/2006/relationships/hyperlink" Target="https://telegram.me/botfather" TargetMode="External"/><Relationship Id="rId16" Type="http://schemas.openxmlformats.org/officeDocument/2006/relationships/hyperlink" Target="https://github.com/atipugin/telegram-bot-ruby" TargetMode="External"/><Relationship Id="rId17" Type="http://schemas.openxmlformats.org/officeDocument/2006/relationships/image" Target="media/image1.png"/><Relationship Id="rId18" Type="http://schemas.openxmlformats.org/officeDocument/2006/relationships/image" Target="media/image2.png"/><Relationship Id="rId1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543A8AE-202A-BA4E-B37B-2BB2CB56C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19</Pages>
  <Words>4142</Words>
  <Characters>23612</Characters>
  <Application>Microsoft Macintosh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25</cp:revision>
  <dcterms:created xsi:type="dcterms:W3CDTF">2017-04-17T11:25:00Z</dcterms:created>
  <dcterms:modified xsi:type="dcterms:W3CDTF">2017-05-04T06:13:00Z</dcterms:modified>
</cp:coreProperties>
</file>